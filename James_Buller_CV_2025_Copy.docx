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924E7F" w14:paraId="15EF45E5" w14:textId="77777777">
        <w:trPr>
          <w:tblCellSpacing w:w="0" w:type="dxa"/>
        </w:trPr>
        <w:tc>
          <w:tcPr>
            <w:tcW w:w="10946" w:type="dxa"/>
            <w:tcMar>
              <w:top w:w="0" w:type="dxa"/>
              <w:left w:w="0" w:type="dxa"/>
              <w:bottom w:w="0" w:type="dxa"/>
              <w:right w:w="0" w:type="dxa"/>
            </w:tcMar>
            <w:hideMark/>
          </w:tcPr>
          <w:p w14:paraId="15EF45D1" w14:textId="77777777" w:rsidR="00924E7F" w:rsidRDefault="00000000">
            <w:pPr>
              <w:pStyle w:val="documentname"/>
              <w:pBdr>
                <w:bottom w:val="none" w:sz="0" w:space="0" w:color="auto"/>
              </w:pBdr>
              <w:rPr>
                <w:rStyle w:val="documentleft-box"/>
                <w:rFonts w:ascii="Century Gothic" w:eastAsia="Century Gothic" w:hAnsi="Century Gothic" w:cs="Century Gothic"/>
              </w:rPr>
            </w:pPr>
            <w:r>
              <w:rPr>
                <w:rStyle w:val="span"/>
                <w:rFonts w:ascii="Century Gothic" w:eastAsia="Century Gothic" w:hAnsi="Century Gothic" w:cs="Century Gothic"/>
              </w:rPr>
              <w:t>James Buller</w:t>
            </w:r>
          </w:p>
          <w:p w14:paraId="15EF45D2" w14:textId="77777777" w:rsidR="00924E7F" w:rsidRDefault="00000000">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Infrastructure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924E7F" w14:paraId="15EF45E3" w14:textId="77777777">
              <w:trPr>
                <w:tblCellSpacing w:w="0" w:type="dxa"/>
              </w:trPr>
              <w:tc>
                <w:tcPr>
                  <w:tcW w:w="5473" w:type="dxa"/>
                  <w:tcMar>
                    <w:top w:w="30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500"/>
                    <w:gridCol w:w="4973"/>
                  </w:tblGrid>
                  <w:tr w:rsidR="00924E7F" w14:paraId="15EF45D5" w14:textId="77777777">
                    <w:trPr>
                      <w:tblCellSpacing w:w="0" w:type="dxa"/>
                    </w:trPr>
                    <w:tc>
                      <w:tcPr>
                        <w:tcW w:w="500" w:type="dxa"/>
                        <w:tcMar>
                          <w:top w:w="0" w:type="dxa"/>
                          <w:left w:w="0" w:type="dxa"/>
                          <w:bottom w:w="140" w:type="dxa"/>
                          <w:right w:w="0" w:type="dxa"/>
                        </w:tcMar>
                        <w:hideMark/>
                      </w:tcPr>
                      <w:p w14:paraId="15EF45D3" w14:textId="77777777" w:rsidR="00924E7F" w:rsidRDefault="00000000">
                        <w:pPr>
                          <w:rPr>
                            <w:rStyle w:val="documentaddressLeft"/>
                            <w:rFonts w:ascii="Century Gothic" w:eastAsia="Century Gothic" w:hAnsi="Century Gothic" w:cs="Century Gothic"/>
                            <w:sz w:val="22"/>
                            <w:szCs w:val="22"/>
                          </w:rPr>
                        </w:pPr>
                        <w:r>
                          <w:rPr>
                            <w:rStyle w:val="documentaddressLeft"/>
                            <w:rFonts w:ascii="Century Gothic" w:eastAsia="Century Gothic" w:hAnsi="Century Gothic" w:cs="Century Gothic"/>
                            <w:noProof/>
                            <w:sz w:val="22"/>
                            <w:szCs w:val="22"/>
                          </w:rPr>
                          <w:drawing>
                            <wp:inline distT="0" distB="0" distL="0" distR="0" wp14:anchorId="15EF46A0" wp14:editId="15EF46A1">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a:stretch>
                                        <a:fillRect/>
                                      </a:stretch>
                                    </pic:blipFill>
                                    <pic:spPr>
                                      <a:xfrm>
                                        <a:off x="0" y="0"/>
                                        <a:ext cx="254307" cy="254455"/>
                                      </a:xfrm>
                                      <a:prstGeom prst="rect">
                                        <a:avLst/>
                                      </a:prstGeom>
                                    </pic:spPr>
                                  </pic:pic>
                                </a:graphicData>
                              </a:graphic>
                            </wp:inline>
                          </w:drawing>
                        </w:r>
                      </w:p>
                    </w:tc>
                    <w:tc>
                      <w:tcPr>
                        <w:tcW w:w="4973" w:type="dxa"/>
                        <w:tcMar>
                          <w:top w:w="0" w:type="dxa"/>
                          <w:left w:w="0" w:type="dxa"/>
                          <w:bottom w:w="0" w:type="dxa"/>
                          <w:right w:w="0" w:type="dxa"/>
                        </w:tcMar>
                        <w:hideMark/>
                      </w:tcPr>
                      <w:p w14:paraId="15EF45D4" w14:textId="77777777" w:rsidR="00924E7F" w:rsidRDefault="00000000">
                        <w:pPr>
                          <w:pStyle w:val="documentasposeztyaddresstable"/>
                          <w:rPr>
                            <w:rStyle w:val="documenticonRowicoTxt"/>
                            <w:rFonts w:ascii="Century Gothic" w:eastAsia="Century Gothic" w:hAnsi="Century Gothic" w:cs="Century Gothic"/>
                            <w:sz w:val="22"/>
                            <w:szCs w:val="22"/>
                          </w:rPr>
                        </w:pPr>
                        <w:r>
                          <w:rPr>
                            <w:rStyle w:val="span"/>
                            <w:rFonts w:ascii="Century Gothic" w:eastAsia="Century Gothic" w:hAnsi="Century Gothic" w:cs="Century Gothic"/>
                            <w:sz w:val="22"/>
                            <w:szCs w:val="22"/>
                          </w:rPr>
                          <w:t>SA7 9QW, Swansea W Glam</w:t>
                        </w:r>
                      </w:p>
                    </w:tc>
                  </w:tr>
                </w:tbl>
                <w:p w14:paraId="15EF45D6" w14:textId="77777777" w:rsidR="00924E7F" w:rsidRDefault="00924E7F">
                  <w:pPr>
                    <w:rPr>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500"/>
                    <w:gridCol w:w="4973"/>
                  </w:tblGrid>
                  <w:tr w:rsidR="00924E7F" w14:paraId="15EF45D9" w14:textId="77777777">
                    <w:trPr>
                      <w:tblCellSpacing w:w="0" w:type="dxa"/>
                    </w:trPr>
                    <w:tc>
                      <w:tcPr>
                        <w:tcW w:w="500" w:type="dxa"/>
                        <w:tcMar>
                          <w:top w:w="0" w:type="dxa"/>
                          <w:left w:w="0" w:type="dxa"/>
                          <w:bottom w:w="140" w:type="dxa"/>
                          <w:right w:w="0" w:type="dxa"/>
                        </w:tcMar>
                        <w:hideMark/>
                      </w:tcPr>
                      <w:p w14:paraId="15EF45D7" w14:textId="77777777" w:rsidR="00924E7F" w:rsidRDefault="00000000">
                        <w:pPr>
                          <w:rPr>
                            <w:rStyle w:val="documentaddressLeft"/>
                            <w:rFonts w:ascii="Century Gothic" w:eastAsia="Century Gothic" w:hAnsi="Century Gothic" w:cs="Century Gothic"/>
                            <w:sz w:val="22"/>
                            <w:szCs w:val="22"/>
                          </w:rPr>
                        </w:pPr>
                        <w:r>
                          <w:rPr>
                            <w:rStyle w:val="documentaddressLeft"/>
                            <w:rFonts w:ascii="Century Gothic" w:eastAsia="Century Gothic" w:hAnsi="Century Gothic" w:cs="Century Gothic"/>
                            <w:noProof/>
                            <w:sz w:val="22"/>
                            <w:szCs w:val="22"/>
                          </w:rPr>
                          <w:drawing>
                            <wp:inline distT="0" distB="0" distL="0" distR="0" wp14:anchorId="15EF46A2" wp14:editId="15EF46A3">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a:stretch>
                                        <a:fillRect/>
                                      </a:stretch>
                                    </pic:blipFill>
                                    <pic:spPr>
                                      <a:xfrm>
                                        <a:off x="0" y="0"/>
                                        <a:ext cx="254307" cy="254455"/>
                                      </a:xfrm>
                                      <a:prstGeom prst="rect">
                                        <a:avLst/>
                                      </a:prstGeom>
                                    </pic:spPr>
                                  </pic:pic>
                                </a:graphicData>
                              </a:graphic>
                            </wp:inline>
                          </w:drawing>
                        </w:r>
                      </w:p>
                    </w:tc>
                    <w:tc>
                      <w:tcPr>
                        <w:tcW w:w="4973" w:type="dxa"/>
                        <w:tcMar>
                          <w:top w:w="0" w:type="dxa"/>
                          <w:left w:w="0" w:type="dxa"/>
                          <w:bottom w:w="0" w:type="dxa"/>
                          <w:right w:w="0" w:type="dxa"/>
                        </w:tcMar>
                        <w:hideMark/>
                      </w:tcPr>
                      <w:p w14:paraId="15EF45D8" w14:textId="77777777" w:rsidR="00924E7F" w:rsidRDefault="00000000">
                        <w:pPr>
                          <w:pStyle w:val="documentasposeztyaddresstable"/>
                          <w:rPr>
                            <w:rStyle w:val="documenticonRowicoTxt"/>
                            <w:rFonts w:ascii="Century Gothic" w:eastAsia="Century Gothic" w:hAnsi="Century Gothic" w:cs="Century Gothic"/>
                            <w:sz w:val="22"/>
                            <w:szCs w:val="22"/>
                          </w:rPr>
                        </w:pPr>
                        <w:r>
                          <w:rPr>
                            <w:rStyle w:val="span"/>
                            <w:rFonts w:ascii="Century Gothic" w:eastAsia="Century Gothic" w:hAnsi="Century Gothic" w:cs="Century Gothic"/>
                            <w:sz w:val="22"/>
                            <w:szCs w:val="22"/>
                          </w:rPr>
                          <w:t>07802264997</w:t>
                        </w:r>
                        <w:r>
                          <w:rPr>
                            <w:rStyle w:val="documenticonRowicoTxt"/>
                            <w:rFonts w:ascii="Century Gothic" w:eastAsia="Century Gothic" w:hAnsi="Century Gothic" w:cs="Century Gothic"/>
                            <w:sz w:val="22"/>
                            <w:szCs w:val="22"/>
                          </w:rPr>
                          <w:t xml:space="preserve"> </w:t>
                        </w:r>
                      </w:p>
                    </w:tc>
                  </w:tr>
                </w:tbl>
                <w:p w14:paraId="15EF45DA" w14:textId="77777777" w:rsidR="00924E7F" w:rsidRDefault="00924E7F">
                  <w:pPr>
                    <w:rPr>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500"/>
                    <w:gridCol w:w="4973"/>
                  </w:tblGrid>
                  <w:tr w:rsidR="00924E7F" w14:paraId="15EF45DD" w14:textId="77777777">
                    <w:trPr>
                      <w:tblCellSpacing w:w="0" w:type="dxa"/>
                    </w:trPr>
                    <w:tc>
                      <w:tcPr>
                        <w:tcW w:w="500" w:type="dxa"/>
                        <w:tcMar>
                          <w:top w:w="0" w:type="dxa"/>
                          <w:left w:w="0" w:type="dxa"/>
                          <w:bottom w:w="140" w:type="dxa"/>
                          <w:right w:w="0" w:type="dxa"/>
                        </w:tcMar>
                        <w:hideMark/>
                      </w:tcPr>
                      <w:p w14:paraId="15EF45DB" w14:textId="77777777" w:rsidR="00924E7F" w:rsidRDefault="00000000">
                        <w:pPr>
                          <w:rPr>
                            <w:rStyle w:val="documentaddressLeft"/>
                            <w:rFonts w:ascii="Century Gothic" w:eastAsia="Century Gothic" w:hAnsi="Century Gothic" w:cs="Century Gothic"/>
                            <w:sz w:val="22"/>
                            <w:szCs w:val="22"/>
                          </w:rPr>
                        </w:pPr>
                        <w:r>
                          <w:rPr>
                            <w:rStyle w:val="documentaddressLeft"/>
                            <w:rFonts w:ascii="Century Gothic" w:eastAsia="Century Gothic" w:hAnsi="Century Gothic" w:cs="Century Gothic"/>
                            <w:noProof/>
                            <w:sz w:val="22"/>
                            <w:szCs w:val="22"/>
                          </w:rPr>
                          <w:drawing>
                            <wp:inline distT="0" distB="0" distL="0" distR="0" wp14:anchorId="15EF46A4" wp14:editId="15EF46A5">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a:stretch>
                                        <a:fillRect/>
                                      </a:stretch>
                                    </pic:blipFill>
                                    <pic:spPr>
                                      <a:xfrm>
                                        <a:off x="0" y="0"/>
                                        <a:ext cx="254307" cy="254455"/>
                                      </a:xfrm>
                                      <a:prstGeom prst="rect">
                                        <a:avLst/>
                                      </a:prstGeom>
                                    </pic:spPr>
                                  </pic:pic>
                                </a:graphicData>
                              </a:graphic>
                            </wp:inline>
                          </w:drawing>
                        </w:r>
                      </w:p>
                    </w:tc>
                    <w:tc>
                      <w:tcPr>
                        <w:tcW w:w="4973" w:type="dxa"/>
                        <w:tcMar>
                          <w:top w:w="0" w:type="dxa"/>
                          <w:left w:w="0" w:type="dxa"/>
                          <w:bottom w:w="0" w:type="dxa"/>
                          <w:right w:w="0" w:type="dxa"/>
                        </w:tcMar>
                        <w:hideMark/>
                      </w:tcPr>
                      <w:p w14:paraId="15EF45DC" w14:textId="77777777" w:rsidR="00924E7F" w:rsidRDefault="00000000">
                        <w:pPr>
                          <w:pStyle w:val="documentasposeztyaddresstable"/>
                          <w:rPr>
                            <w:rStyle w:val="documenticonRowicoTxt"/>
                            <w:rFonts w:ascii="Century Gothic" w:eastAsia="Century Gothic" w:hAnsi="Century Gothic" w:cs="Century Gothic"/>
                            <w:sz w:val="22"/>
                            <w:szCs w:val="22"/>
                          </w:rPr>
                        </w:pPr>
                        <w:r>
                          <w:rPr>
                            <w:rStyle w:val="span"/>
                            <w:rFonts w:ascii="Century Gothic" w:eastAsia="Century Gothic" w:hAnsi="Century Gothic" w:cs="Century Gothic"/>
                            <w:sz w:val="22"/>
                            <w:szCs w:val="22"/>
                          </w:rPr>
                          <w:t>james.s.buller@outlook.com</w:t>
                        </w:r>
                      </w:p>
                    </w:tc>
                  </w:tr>
                </w:tbl>
                <w:p w14:paraId="15EF45DE" w14:textId="77777777" w:rsidR="00924E7F" w:rsidRDefault="00924E7F">
                  <w:pPr>
                    <w:rPr>
                      <w:rStyle w:val="documentaddressLeft"/>
                      <w:rFonts w:ascii="Century Gothic" w:eastAsia="Century Gothic" w:hAnsi="Century Gothic" w:cs="Century Gothic"/>
                      <w:sz w:val="22"/>
                      <w:szCs w:val="22"/>
                    </w:rPr>
                  </w:pPr>
                </w:p>
              </w:tc>
              <w:tc>
                <w:tcPr>
                  <w:tcW w:w="5473" w:type="dxa"/>
                  <w:tcMar>
                    <w:top w:w="300" w:type="dxa"/>
                    <w:left w:w="0" w:type="dxa"/>
                    <w:bottom w:w="0" w:type="dxa"/>
                    <w:right w:w="0" w:type="dxa"/>
                  </w:tcMar>
                  <w:hideMark/>
                </w:tcPr>
                <w:p w14:paraId="15EF45E2" w14:textId="77777777" w:rsidR="00924E7F" w:rsidRDefault="00924E7F">
                  <w:pPr>
                    <w:rPr>
                      <w:rStyle w:val="documentaddressRight"/>
                      <w:rFonts w:ascii="Century Gothic" w:eastAsia="Century Gothic" w:hAnsi="Century Gothic" w:cs="Century Gothic"/>
                      <w:sz w:val="22"/>
                      <w:szCs w:val="22"/>
                    </w:rPr>
                  </w:pPr>
                </w:p>
              </w:tc>
            </w:tr>
          </w:tbl>
          <w:p w14:paraId="15EF45E4" w14:textId="77777777" w:rsidR="00924E7F" w:rsidRDefault="00924E7F">
            <w:pPr>
              <w:pStyle w:val="documentleft-boxParagraph"/>
              <w:spacing w:line="320" w:lineRule="atLeast"/>
              <w:textAlignment w:val="auto"/>
              <w:rPr>
                <w:rStyle w:val="documentleft-box"/>
                <w:rFonts w:ascii="Century Gothic" w:eastAsia="Century Gothic" w:hAnsi="Century Gothic" w:cs="Century Gothic"/>
                <w:sz w:val="22"/>
                <w:szCs w:val="22"/>
              </w:rPr>
            </w:pPr>
          </w:p>
        </w:tc>
      </w:tr>
    </w:tbl>
    <w:p w14:paraId="15EF45E6" w14:textId="77777777" w:rsidR="00924E7F" w:rsidRDefault="00000000">
      <w:pPr>
        <w:pStyle w:val="p"/>
        <w:spacing w:line="320" w:lineRule="atLeast"/>
        <w:rPr>
          <w:rFonts w:ascii="Century Gothic" w:eastAsia="Century Gothic" w:hAnsi="Century Gothic" w:cs="Century Gothic"/>
          <w:sz w:val="22"/>
          <w:szCs w:val="22"/>
        </w:rPr>
      </w:pPr>
      <w:r>
        <w:rPr>
          <w:rFonts w:ascii="Century Gothic" w:eastAsia="Century Gothic" w:hAnsi="Century Gothic" w:cs="Century Gothic"/>
          <w:sz w:val="22"/>
          <w:szCs w:val="22"/>
        </w:rPr>
        <w:t>Experienced information technology manager with expertise in infrastructure, security planning, and daily operations management. A forward-thinking and strategic leader with over 15 years of experience in information technology. Demonstrated ability to quickly learn new concepts and technologies, resulting in an excellent attendance record and dedication to going the extra mile. Thrives under pressure and consistently meets strict deadlines. Recognized for implementing cost-effective system improvements, streamlining operations, and exhibiting a positive leadership style. Holds a security clearance to Ministry of Defense standard.</w:t>
      </w:r>
    </w:p>
    <w:tbl>
      <w:tblPr>
        <w:tblStyle w:val="documentheading"/>
        <w:tblW w:w="0" w:type="auto"/>
        <w:tblCellSpacing w:w="0" w:type="dxa"/>
        <w:tblBorders>
          <w:bottom w:val="single" w:sz="8" w:space="0" w:color="CCCCCC"/>
        </w:tblBorders>
        <w:tblLayout w:type="fixed"/>
        <w:tblCellMar>
          <w:left w:w="0" w:type="dxa"/>
          <w:right w:w="0" w:type="dxa"/>
        </w:tblCellMar>
        <w:tblLook w:val="05E0" w:firstRow="1" w:lastRow="1" w:firstColumn="1" w:lastColumn="1" w:noHBand="0" w:noVBand="1"/>
      </w:tblPr>
      <w:tblGrid>
        <w:gridCol w:w="600"/>
        <w:gridCol w:w="10346"/>
      </w:tblGrid>
      <w:tr w:rsidR="00924E7F" w14:paraId="15EF45E9" w14:textId="77777777">
        <w:trPr>
          <w:tblCellSpacing w:w="0" w:type="dxa"/>
        </w:trPr>
        <w:tc>
          <w:tcPr>
            <w:tcW w:w="600" w:type="dxa"/>
            <w:tcMar>
              <w:top w:w="0" w:type="dxa"/>
              <w:left w:w="0" w:type="dxa"/>
              <w:bottom w:w="0" w:type="dxa"/>
              <w:right w:w="0" w:type="dxa"/>
            </w:tcMar>
            <w:hideMark/>
          </w:tcPr>
          <w:p w14:paraId="15EF45E7" w14:textId="77777777" w:rsidR="00924E7F" w:rsidRDefault="00000000">
            <w:pPr>
              <w:pStyle w:val="documentsectionheadingIcon"/>
              <w:spacing w:before="430" w:line="320" w:lineRule="atLeast"/>
              <w:rPr>
                <w:rStyle w:val="documenticonCell"/>
                <w:rFonts w:ascii="Century Gothic" w:eastAsia="Century Gothic" w:hAnsi="Century Gothic" w:cs="Century Gothic"/>
                <w:b/>
                <w:bCs/>
                <w:sz w:val="22"/>
                <w:szCs w:val="22"/>
              </w:rPr>
            </w:pPr>
            <w:r>
              <w:rPr>
                <w:rStyle w:val="documenticonCell"/>
                <w:rFonts w:ascii="Century Gothic" w:eastAsia="Century Gothic" w:hAnsi="Century Gothic" w:cs="Century Gothic"/>
                <w:b/>
                <w:bCs/>
                <w:noProof/>
                <w:sz w:val="22"/>
                <w:szCs w:val="22"/>
              </w:rPr>
              <w:drawing>
                <wp:inline distT="0" distB="0" distL="0" distR="0" wp14:anchorId="15EF46A8" wp14:editId="15EF46A9">
                  <wp:extent cx="368466" cy="368677"/>
                  <wp:effectExtent l="0" t="0" r="0" b="0"/>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0"/>
                          <a:stretch>
                            <a:fillRect/>
                          </a:stretch>
                        </pic:blipFill>
                        <pic:spPr>
                          <a:xfrm>
                            <a:off x="0" y="0"/>
                            <a:ext cx="368466" cy="368677"/>
                          </a:xfrm>
                          <a:prstGeom prst="rect">
                            <a:avLst/>
                          </a:prstGeom>
                        </pic:spPr>
                      </pic:pic>
                    </a:graphicData>
                  </a:graphic>
                </wp:inline>
              </w:drawing>
            </w:r>
          </w:p>
        </w:tc>
        <w:tc>
          <w:tcPr>
            <w:tcW w:w="10346" w:type="dxa"/>
            <w:tcMar>
              <w:top w:w="0" w:type="dxa"/>
              <w:left w:w="0" w:type="dxa"/>
              <w:bottom w:w="0" w:type="dxa"/>
              <w:right w:w="0" w:type="dxa"/>
            </w:tcMar>
            <w:hideMark/>
          </w:tcPr>
          <w:p w14:paraId="15EF45E8" w14:textId="77777777" w:rsidR="00924E7F" w:rsidRDefault="00000000">
            <w:pPr>
              <w:pStyle w:val="documentsectionsectiontitle"/>
              <w:spacing w:before="430" w:line="420" w:lineRule="atLeast"/>
              <w:ind w:left="160"/>
              <w:rPr>
                <w:rStyle w:val="documenttitleCell"/>
                <w:rFonts w:ascii="Century Gothic" w:eastAsia="Century Gothic" w:hAnsi="Century Gothic" w:cs="Century Gothic"/>
                <w:b/>
                <w:bCs/>
                <w:color w:val="252932"/>
                <w:sz w:val="32"/>
                <w:szCs w:val="32"/>
              </w:rPr>
            </w:pPr>
            <w:r>
              <w:rPr>
                <w:rStyle w:val="documenttitleCell"/>
                <w:rFonts w:ascii="Century Gothic" w:eastAsia="Century Gothic" w:hAnsi="Century Gothic" w:cs="Century Gothic"/>
                <w:b/>
                <w:bCs/>
                <w:color w:val="252932"/>
                <w:sz w:val="32"/>
                <w:szCs w:val="32"/>
              </w:rPr>
              <w:t>Skills</w:t>
            </w:r>
          </w:p>
        </w:tc>
      </w:tr>
    </w:tbl>
    <w:p w14:paraId="15EF45EA" w14:textId="77777777" w:rsidR="00924E7F" w:rsidRDefault="00924E7F">
      <w:pPr>
        <w:rPr>
          <w:vanish/>
        </w:rPr>
      </w:pPr>
    </w:p>
    <w:tbl>
      <w:tblPr>
        <w:tblStyle w:val="documentcommon-lngg-skillsinglecolumn"/>
        <w:tblW w:w="0" w:type="auto"/>
        <w:tblCellSpacing w:w="0" w:type="dxa"/>
        <w:tblInd w:w="2560" w:type="dxa"/>
        <w:tblLayout w:type="fixed"/>
        <w:tblCellMar>
          <w:left w:w="0" w:type="dxa"/>
          <w:right w:w="0" w:type="dxa"/>
        </w:tblCellMar>
        <w:tblLook w:val="05E0" w:firstRow="1" w:lastRow="1" w:firstColumn="1" w:lastColumn="1" w:noHBand="0" w:noVBand="1"/>
      </w:tblPr>
      <w:tblGrid>
        <w:gridCol w:w="5200"/>
        <w:gridCol w:w="20"/>
        <w:gridCol w:w="2760"/>
      </w:tblGrid>
      <w:tr w:rsidR="00924E7F" w14:paraId="15EF45EE" w14:textId="77777777">
        <w:trPr>
          <w:tblCellSpacing w:w="0" w:type="dxa"/>
        </w:trPr>
        <w:tc>
          <w:tcPr>
            <w:tcW w:w="5200" w:type="dxa"/>
            <w:tcMar>
              <w:top w:w="200" w:type="dxa"/>
              <w:left w:w="0" w:type="dxa"/>
              <w:bottom w:w="0" w:type="dxa"/>
              <w:right w:w="0" w:type="dxa"/>
            </w:tcMar>
            <w:hideMark/>
          </w:tcPr>
          <w:p w14:paraId="15EF45EB" w14:textId="77777777" w:rsidR="00924E7F" w:rsidRDefault="00000000">
            <w:pPr>
              <w:rPr>
                <w:rFonts w:ascii="Century Gothic" w:eastAsia="Century Gothic" w:hAnsi="Century Gothic" w:cs="Century Gothic"/>
                <w:sz w:val="22"/>
                <w:szCs w:val="22"/>
              </w:rPr>
            </w:pPr>
            <w:r>
              <w:rPr>
                <w:rStyle w:val="documentcommon-lngg-skillfieldp"/>
                <w:rFonts w:ascii="Century Gothic" w:eastAsia="Century Gothic" w:hAnsi="Century Gothic" w:cs="Century Gothic"/>
                <w:sz w:val="22"/>
                <w:szCs w:val="22"/>
              </w:rPr>
              <w:t>Documentation and reporting</w:t>
            </w:r>
          </w:p>
        </w:tc>
        <w:tc>
          <w:tcPr>
            <w:tcW w:w="20" w:type="dxa"/>
            <w:tcMar>
              <w:top w:w="0" w:type="dxa"/>
              <w:left w:w="0" w:type="dxa"/>
              <w:bottom w:w="0" w:type="dxa"/>
              <w:right w:w="0" w:type="dxa"/>
            </w:tcMar>
            <w:vAlign w:val="bottom"/>
            <w:hideMark/>
          </w:tcPr>
          <w:p w14:paraId="15EF45EC" w14:textId="77777777" w:rsidR="00924E7F" w:rsidRDefault="00000000">
            <w:pPr>
              <w:rPr>
                <w:rStyle w:val="documentcommon-lngg-skillfieldp"/>
                <w:rFonts w:ascii="Century Gothic" w:eastAsia="Century Gothic" w:hAnsi="Century Gothic" w:cs="Century Gothic"/>
                <w:sz w:val="22"/>
                <w:szCs w:val="22"/>
              </w:rPr>
            </w:pPr>
            <w:r>
              <w:rPr>
                <w:rStyle w:val="documentcommon-lngg-skillparagraphsinglecolumnpadding-cell"/>
                <w:rFonts w:ascii="Century Gothic" w:eastAsia="Century Gothic" w:hAnsi="Century Gothic" w:cs="Century Gothic"/>
                <w:sz w:val="22"/>
                <w:szCs w:val="22"/>
              </w:rPr>
              <w:t> </w:t>
            </w:r>
          </w:p>
        </w:tc>
        <w:tc>
          <w:tcPr>
            <w:tcW w:w="2760" w:type="dxa"/>
            <w:tcMar>
              <w:top w:w="200" w:type="dxa"/>
              <w:left w:w="0" w:type="dxa"/>
              <w:bottom w:w="0" w:type="dxa"/>
              <w:right w:w="0" w:type="dxa"/>
            </w:tcMar>
            <w:hideMark/>
          </w:tcPr>
          <w:p w14:paraId="15EF45ED" w14:textId="77777777" w:rsidR="00924E7F" w:rsidRDefault="00924E7F">
            <w:pPr>
              <w:jc w:val="right"/>
              <w:rPr>
                <w:rStyle w:val="documentcommon-lngg-skillparagraphsinglecolumnpadding-cell"/>
                <w:rFonts w:ascii="Century Gothic" w:eastAsia="Century Gothic" w:hAnsi="Century Gothic" w:cs="Century Gothic"/>
                <w:sz w:val="22"/>
                <w:szCs w:val="22"/>
              </w:rPr>
            </w:pPr>
          </w:p>
        </w:tc>
      </w:tr>
    </w:tbl>
    <w:p w14:paraId="15EF45EF" w14:textId="77777777" w:rsidR="00924E7F" w:rsidRDefault="00924E7F">
      <w:pPr>
        <w:rPr>
          <w:vanish/>
        </w:rPr>
      </w:pPr>
    </w:p>
    <w:tbl>
      <w:tblPr>
        <w:tblStyle w:val="documentcommon-lngg-skillsinglecolumn"/>
        <w:tblW w:w="0" w:type="auto"/>
        <w:tblCellSpacing w:w="0" w:type="dxa"/>
        <w:tblInd w:w="2560" w:type="dxa"/>
        <w:tblLayout w:type="fixed"/>
        <w:tblCellMar>
          <w:left w:w="0" w:type="dxa"/>
          <w:right w:w="0" w:type="dxa"/>
        </w:tblCellMar>
        <w:tblLook w:val="05E0" w:firstRow="1" w:lastRow="1" w:firstColumn="1" w:lastColumn="1" w:noHBand="0" w:noVBand="1"/>
      </w:tblPr>
      <w:tblGrid>
        <w:gridCol w:w="5200"/>
        <w:gridCol w:w="20"/>
        <w:gridCol w:w="2760"/>
      </w:tblGrid>
      <w:tr w:rsidR="00924E7F" w14:paraId="15EF45F3" w14:textId="77777777">
        <w:trPr>
          <w:tblCellSpacing w:w="0" w:type="dxa"/>
        </w:trPr>
        <w:tc>
          <w:tcPr>
            <w:tcW w:w="5200" w:type="dxa"/>
            <w:tcMar>
              <w:top w:w="200" w:type="dxa"/>
              <w:left w:w="0" w:type="dxa"/>
              <w:bottom w:w="0" w:type="dxa"/>
              <w:right w:w="0" w:type="dxa"/>
            </w:tcMar>
            <w:hideMark/>
          </w:tcPr>
          <w:p w14:paraId="15EF45F0" w14:textId="77777777" w:rsidR="00924E7F" w:rsidRDefault="00000000">
            <w:pPr>
              <w:rPr>
                <w:rFonts w:ascii="Century Gothic" w:eastAsia="Century Gothic" w:hAnsi="Century Gothic" w:cs="Century Gothic"/>
                <w:sz w:val="22"/>
                <w:szCs w:val="22"/>
              </w:rPr>
            </w:pPr>
            <w:r>
              <w:rPr>
                <w:rStyle w:val="documentcommon-lngg-skillfieldp"/>
                <w:rFonts w:ascii="Century Gothic" w:eastAsia="Century Gothic" w:hAnsi="Century Gothic" w:cs="Century Gothic"/>
                <w:sz w:val="22"/>
                <w:szCs w:val="22"/>
              </w:rPr>
              <w:t>Infrastructure development</w:t>
            </w:r>
          </w:p>
        </w:tc>
        <w:tc>
          <w:tcPr>
            <w:tcW w:w="20" w:type="dxa"/>
            <w:tcMar>
              <w:top w:w="0" w:type="dxa"/>
              <w:left w:w="0" w:type="dxa"/>
              <w:bottom w:w="0" w:type="dxa"/>
              <w:right w:w="0" w:type="dxa"/>
            </w:tcMar>
            <w:vAlign w:val="bottom"/>
            <w:hideMark/>
          </w:tcPr>
          <w:p w14:paraId="15EF45F1" w14:textId="77777777" w:rsidR="00924E7F" w:rsidRDefault="00000000">
            <w:pPr>
              <w:rPr>
                <w:rStyle w:val="documentcommon-lngg-skillfieldp"/>
                <w:rFonts w:ascii="Century Gothic" w:eastAsia="Century Gothic" w:hAnsi="Century Gothic" w:cs="Century Gothic"/>
                <w:sz w:val="22"/>
                <w:szCs w:val="22"/>
              </w:rPr>
            </w:pPr>
            <w:r>
              <w:rPr>
                <w:rStyle w:val="documentcommon-lngg-skillparagraphsinglecolumnpadding-cell"/>
                <w:rFonts w:ascii="Century Gothic" w:eastAsia="Century Gothic" w:hAnsi="Century Gothic" w:cs="Century Gothic"/>
                <w:sz w:val="22"/>
                <w:szCs w:val="22"/>
              </w:rPr>
              <w:t> </w:t>
            </w:r>
          </w:p>
        </w:tc>
        <w:tc>
          <w:tcPr>
            <w:tcW w:w="2760" w:type="dxa"/>
            <w:tcMar>
              <w:top w:w="200" w:type="dxa"/>
              <w:left w:w="0" w:type="dxa"/>
              <w:bottom w:w="0" w:type="dxa"/>
              <w:right w:w="0" w:type="dxa"/>
            </w:tcMar>
            <w:hideMark/>
          </w:tcPr>
          <w:p w14:paraId="15EF45F2" w14:textId="77777777" w:rsidR="00924E7F" w:rsidRDefault="00924E7F">
            <w:pPr>
              <w:jc w:val="right"/>
              <w:rPr>
                <w:rStyle w:val="documentcommon-lngg-skillparagraphsinglecolumnpadding-cell"/>
                <w:rFonts w:ascii="Century Gothic" w:eastAsia="Century Gothic" w:hAnsi="Century Gothic" w:cs="Century Gothic"/>
                <w:sz w:val="22"/>
                <w:szCs w:val="22"/>
              </w:rPr>
            </w:pPr>
          </w:p>
        </w:tc>
      </w:tr>
    </w:tbl>
    <w:p w14:paraId="15EF45F4" w14:textId="77777777" w:rsidR="00924E7F" w:rsidRDefault="00924E7F">
      <w:pPr>
        <w:rPr>
          <w:vanish/>
        </w:rPr>
      </w:pPr>
    </w:p>
    <w:tbl>
      <w:tblPr>
        <w:tblStyle w:val="documentcommon-lngg-skillsinglecolumn"/>
        <w:tblW w:w="0" w:type="auto"/>
        <w:tblCellSpacing w:w="0" w:type="dxa"/>
        <w:tblInd w:w="2560" w:type="dxa"/>
        <w:tblLayout w:type="fixed"/>
        <w:tblCellMar>
          <w:left w:w="0" w:type="dxa"/>
          <w:right w:w="0" w:type="dxa"/>
        </w:tblCellMar>
        <w:tblLook w:val="05E0" w:firstRow="1" w:lastRow="1" w:firstColumn="1" w:lastColumn="1" w:noHBand="0" w:noVBand="1"/>
      </w:tblPr>
      <w:tblGrid>
        <w:gridCol w:w="5200"/>
        <w:gridCol w:w="20"/>
        <w:gridCol w:w="2760"/>
      </w:tblGrid>
      <w:tr w:rsidR="00924E7F" w14:paraId="15EF45F8" w14:textId="77777777">
        <w:trPr>
          <w:tblCellSpacing w:w="0" w:type="dxa"/>
        </w:trPr>
        <w:tc>
          <w:tcPr>
            <w:tcW w:w="5200" w:type="dxa"/>
            <w:tcMar>
              <w:top w:w="200" w:type="dxa"/>
              <w:left w:w="0" w:type="dxa"/>
              <w:bottom w:w="0" w:type="dxa"/>
              <w:right w:w="0" w:type="dxa"/>
            </w:tcMar>
            <w:hideMark/>
          </w:tcPr>
          <w:p w14:paraId="15EF45F5" w14:textId="77777777" w:rsidR="00924E7F" w:rsidRDefault="00000000">
            <w:pPr>
              <w:rPr>
                <w:rFonts w:ascii="Century Gothic" w:eastAsia="Century Gothic" w:hAnsi="Century Gothic" w:cs="Century Gothic"/>
                <w:sz w:val="22"/>
                <w:szCs w:val="22"/>
              </w:rPr>
            </w:pPr>
            <w:r>
              <w:rPr>
                <w:rStyle w:val="documentcommon-lngg-skillfieldp"/>
                <w:rFonts w:ascii="Century Gothic" w:eastAsia="Century Gothic" w:hAnsi="Century Gothic" w:cs="Century Gothic"/>
                <w:sz w:val="22"/>
                <w:szCs w:val="22"/>
              </w:rPr>
              <w:t>Budget administration</w:t>
            </w:r>
          </w:p>
        </w:tc>
        <w:tc>
          <w:tcPr>
            <w:tcW w:w="20" w:type="dxa"/>
            <w:tcMar>
              <w:top w:w="0" w:type="dxa"/>
              <w:left w:w="0" w:type="dxa"/>
              <w:bottom w:w="0" w:type="dxa"/>
              <w:right w:w="0" w:type="dxa"/>
            </w:tcMar>
            <w:vAlign w:val="bottom"/>
            <w:hideMark/>
          </w:tcPr>
          <w:p w14:paraId="15EF45F6" w14:textId="77777777" w:rsidR="00924E7F" w:rsidRDefault="00000000">
            <w:pPr>
              <w:rPr>
                <w:rStyle w:val="documentcommon-lngg-skillfieldp"/>
                <w:rFonts w:ascii="Century Gothic" w:eastAsia="Century Gothic" w:hAnsi="Century Gothic" w:cs="Century Gothic"/>
                <w:sz w:val="22"/>
                <w:szCs w:val="22"/>
              </w:rPr>
            </w:pPr>
            <w:r>
              <w:rPr>
                <w:rStyle w:val="documentcommon-lngg-skillparagraphsinglecolumnpadding-cell"/>
                <w:rFonts w:ascii="Century Gothic" w:eastAsia="Century Gothic" w:hAnsi="Century Gothic" w:cs="Century Gothic"/>
                <w:sz w:val="22"/>
                <w:szCs w:val="22"/>
              </w:rPr>
              <w:t> </w:t>
            </w:r>
          </w:p>
        </w:tc>
        <w:tc>
          <w:tcPr>
            <w:tcW w:w="2760" w:type="dxa"/>
            <w:tcMar>
              <w:top w:w="200" w:type="dxa"/>
              <w:left w:w="0" w:type="dxa"/>
              <w:bottom w:w="0" w:type="dxa"/>
              <w:right w:w="0" w:type="dxa"/>
            </w:tcMar>
            <w:hideMark/>
          </w:tcPr>
          <w:p w14:paraId="15EF45F7" w14:textId="77777777" w:rsidR="00924E7F" w:rsidRDefault="00924E7F">
            <w:pPr>
              <w:jc w:val="right"/>
              <w:rPr>
                <w:rStyle w:val="documentcommon-lngg-skillparagraphsinglecolumnpadding-cell"/>
                <w:rFonts w:ascii="Century Gothic" w:eastAsia="Century Gothic" w:hAnsi="Century Gothic" w:cs="Century Gothic"/>
                <w:sz w:val="22"/>
                <w:szCs w:val="22"/>
              </w:rPr>
            </w:pPr>
          </w:p>
        </w:tc>
      </w:tr>
    </w:tbl>
    <w:p w14:paraId="15EF45F9" w14:textId="77777777" w:rsidR="00924E7F" w:rsidRDefault="00924E7F">
      <w:pPr>
        <w:rPr>
          <w:vanish/>
        </w:rPr>
      </w:pPr>
    </w:p>
    <w:tbl>
      <w:tblPr>
        <w:tblStyle w:val="documentcommon-lngg-skillsinglecolumn"/>
        <w:tblW w:w="0" w:type="auto"/>
        <w:tblCellSpacing w:w="0" w:type="dxa"/>
        <w:tblInd w:w="2560" w:type="dxa"/>
        <w:tblLayout w:type="fixed"/>
        <w:tblCellMar>
          <w:left w:w="0" w:type="dxa"/>
          <w:right w:w="0" w:type="dxa"/>
        </w:tblCellMar>
        <w:tblLook w:val="05E0" w:firstRow="1" w:lastRow="1" w:firstColumn="1" w:lastColumn="1" w:noHBand="0" w:noVBand="1"/>
      </w:tblPr>
      <w:tblGrid>
        <w:gridCol w:w="5200"/>
        <w:gridCol w:w="20"/>
        <w:gridCol w:w="2760"/>
      </w:tblGrid>
      <w:tr w:rsidR="00924E7F" w14:paraId="15EF45FD" w14:textId="77777777">
        <w:trPr>
          <w:tblCellSpacing w:w="0" w:type="dxa"/>
        </w:trPr>
        <w:tc>
          <w:tcPr>
            <w:tcW w:w="5200" w:type="dxa"/>
            <w:tcMar>
              <w:top w:w="200" w:type="dxa"/>
              <w:left w:w="0" w:type="dxa"/>
              <w:bottom w:w="0" w:type="dxa"/>
              <w:right w:w="0" w:type="dxa"/>
            </w:tcMar>
            <w:hideMark/>
          </w:tcPr>
          <w:p w14:paraId="15EF45FA" w14:textId="77777777" w:rsidR="00924E7F" w:rsidRDefault="00000000">
            <w:pPr>
              <w:rPr>
                <w:rFonts w:ascii="Century Gothic" w:eastAsia="Century Gothic" w:hAnsi="Century Gothic" w:cs="Century Gothic"/>
                <w:sz w:val="22"/>
                <w:szCs w:val="22"/>
              </w:rPr>
            </w:pPr>
            <w:r>
              <w:rPr>
                <w:rStyle w:val="documentcommon-lngg-skillfieldp"/>
                <w:rFonts w:ascii="Century Gothic" w:eastAsia="Century Gothic" w:hAnsi="Century Gothic" w:cs="Century Gothic"/>
                <w:sz w:val="22"/>
                <w:szCs w:val="22"/>
              </w:rPr>
              <w:t>Requirements analysis</w:t>
            </w:r>
          </w:p>
        </w:tc>
        <w:tc>
          <w:tcPr>
            <w:tcW w:w="20" w:type="dxa"/>
            <w:tcMar>
              <w:top w:w="0" w:type="dxa"/>
              <w:left w:w="0" w:type="dxa"/>
              <w:bottom w:w="0" w:type="dxa"/>
              <w:right w:w="0" w:type="dxa"/>
            </w:tcMar>
            <w:vAlign w:val="bottom"/>
            <w:hideMark/>
          </w:tcPr>
          <w:p w14:paraId="15EF45FB" w14:textId="77777777" w:rsidR="00924E7F" w:rsidRDefault="00000000">
            <w:pPr>
              <w:rPr>
                <w:rStyle w:val="documentcommon-lngg-skillfieldp"/>
                <w:rFonts w:ascii="Century Gothic" w:eastAsia="Century Gothic" w:hAnsi="Century Gothic" w:cs="Century Gothic"/>
                <w:sz w:val="22"/>
                <w:szCs w:val="22"/>
              </w:rPr>
            </w:pPr>
            <w:r>
              <w:rPr>
                <w:rStyle w:val="documentcommon-lngg-skillparagraphsinglecolumnpadding-cell"/>
                <w:rFonts w:ascii="Century Gothic" w:eastAsia="Century Gothic" w:hAnsi="Century Gothic" w:cs="Century Gothic"/>
                <w:sz w:val="22"/>
                <w:szCs w:val="22"/>
              </w:rPr>
              <w:t> </w:t>
            </w:r>
          </w:p>
        </w:tc>
        <w:tc>
          <w:tcPr>
            <w:tcW w:w="2760" w:type="dxa"/>
            <w:tcMar>
              <w:top w:w="200" w:type="dxa"/>
              <w:left w:w="0" w:type="dxa"/>
              <w:bottom w:w="0" w:type="dxa"/>
              <w:right w:w="0" w:type="dxa"/>
            </w:tcMar>
            <w:hideMark/>
          </w:tcPr>
          <w:p w14:paraId="15EF45FC" w14:textId="77777777" w:rsidR="00924E7F" w:rsidRDefault="00924E7F">
            <w:pPr>
              <w:jc w:val="right"/>
              <w:rPr>
                <w:rStyle w:val="documentcommon-lngg-skillparagraphsinglecolumnpadding-cell"/>
                <w:rFonts w:ascii="Century Gothic" w:eastAsia="Century Gothic" w:hAnsi="Century Gothic" w:cs="Century Gothic"/>
                <w:sz w:val="22"/>
                <w:szCs w:val="22"/>
              </w:rPr>
            </w:pPr>
          </w:p>
        </w:tc>
      </w:tr>
    </w:tbl>
    <w:p w14:paraId="15EF45FE" w14:textId="77777777" w:rsidR="00924E7F" w:rsidRDefault="00924E7F">
      <w:pPr>
        <w:rPr>
          <w:vanish/>
        </w:rPr>
      </w:pPr>
    </w:p>
    <w:tbl>
      <w:tblPr>
        <w:tblStyle w:val="documentcommon-lngg-skillsinglecolumn"/>
        <w:tblW w:w="0" w:type="auto"/>
        <w:tblCellSpacing w:w="0" w:type="dxa"/>
        <w:tblInd w:w="2560" w:type="dxa"/>
        <w:tblLayout w:type="fixed"/>
        <w:tblCellMar>
          <w:left w:w="0" w:type="dxa"/>
          <w:right w:w="0" w:type="dxa"/>
        </w:tblCellMar>
        <w:tblLook w:val="05E0" w:firstRow="1" w:lastRow="1" w:firstColumn="1" w:lastColumn="1" w:noHBand="0" w:noVBand="1"/>
      </w:tblPr>
      <w:tblGrid>
        <w:gridCol w:w="5200"/>
        <w:gridCol w:w="20"/>
        <w:gridCol w:w="2760"/>
      </w:tblGrid>
      <w:tr w:rsidR="00924E7F" w14:paraId="15EF4602" w14:textId="77777777">
        <w:trPr>
          <w:tblCellSpacing w:w="0" w:type="dxa"/>
        </w:trPr>
        <w:tc>
          <w:tcPr>
            <w:tcW w:w="5200" w:type="dxa"/>
            <w:tcMar>
              <w:top w:w="200" w:type="dxa"/>
              <w:left w:w="0" w:type="dxa"/>
              <w:bottom w:w="0" w:type="dxa"/>
              <w:right w:w="0" w:type="dxa"/>
            </w:tcMar>
            <w:hideMark/>
          </w:tcPr>
          <w:p w14:paraId="15EF45FF" w14:textId="77777777" w:rsidR="00924E7F" w:rsidRDefault="00000000">
            <w:pPr>
              <w:rPr>
                <w:rFonts w:ascii="Century Gothic" w:eastAsia="Century Gothic" w:hAnsi="Century Gothic" w:cs="Century Gothic"/>
                <w:sz w:val="22"/>
                <w:szCs w:val="22"/>
              </w:rPr>
            </w:pPr>
            <w:r>
              <w:rPr>
                <w:rStyle w:val="documentcommon-lngg-skillfieldp"/>
                <w:rFonts w:ascii="Century Gothic" w:eastAsia="Century Gothic" w:hAnsi="Century Gothic" w:cs="Century Gothic"/>
                <w:sz w:val="22"/>
                <w:szCs w:val="22"/>
              </w:rPr>
              <w:t>Security planning / remediation to CE+ standard</w:t>
            </w:r>
          </w:p>
        </w:tc>
        <w:tc>
          <w:tcPr>
            <w:tcW w:w="20" w:type="dxa"/>
            <w:tcMar>
              <w:top w:w="0" w:type="dxa"/>
              <w:left w:w="0" w:type="dxa"/>
              <w:bottom w:w="0" w:type="dxa"/>
              <w:right w:w="0" w:type="dxa"/>
            </w:tcMar>
            <w:vAlign w:val="bottom"/>
            <w:hideMark/>
          </w:tcPr>
          <w:p w14:paraId="15EF4600" w14:textId="77777777" w:rsidR="00924E7F" w:rsidRDefault="00000000">
            <w:pPr>
              <w:rPr>
                <w:rStyle w:val="documentcommon-lngg-skillfieldp"/>
                <w:rFonts w:ascii="Century Gothic" w:eastAsia="Century Gothic" w:hAnsi="Century Gothic" w:cs="Century Gothic"/>
                <w:sz w:val="22"/>
                <w:szCs w:val="22"/>
              </w:rPr>
            </w:pPr>
            <w:r>
              <w:rPr>
                <w:rStyle w:val="documentcommon-lngg-skillparagraphsinglecolumnpadding-cell"/>
                <w:rFonts w:ascii="Century Gothic" w:eastAsia="Century Gothic" w:hAnsi="Century Gothic" w:cs="Century Gothic"/>
                <w:sz w:val="22"/>
                <w:szCs w:val="22"/>
              </w:rPr>
              <w:t> </w:t>
            </w:r>
          </w:p>
        </w:tc>
        <w:tc>
          <w:tcPr>
            <w:tcW w:w="2760" w:type="dxa"/>
            <w:tcMar>
              <w:top w:w="200" w:type="dxa"/>
              <w:left w:w="0" w:type="dxa"/>
              <w:bottom w:w="0" w:type="dxa"/>
              <w:right w:w="0" w:type="dxa"/>
            </w:tcMar>
            <w:hideMark/>
          </w:tcPr>
          <w:p w14:paraId="15EF4601" w14:textId="77777777" w:rsidR="00924E7F" w:rsidRDefault="00924E7F">
            <w:pPr>
              <w:jc w:val="right"/>
              <w:rPr>
                <w:rStyle w:val="documentcommon-lngg-skillparagraphsinglecolumnpadding-cell"/>
                <w:rFonts w:ascii="Century Gothic" w:eastAsia="Century Gothic" w:hAnsi="Century Gothic" w:cs="Century Gothic"/>
                <w:sz w:val="22"/>
                <w:szCs w:val="22"/>
              </w:rPr>
            </w:pPr>
          </w:p>
        </w:tc>
      </w:tr>
    </w:tbl>
    <w:p w14:paraId="15EF4603" w14:textId="77777777" w:rsidR="00924E7F" w:rsidRDefault="00924E7F">
      <w:pPr>
        <w:rPr>
          <w:vanish/>
        </w:rPr>
      </w:pPr>
    </w:p>
    <w:tbl>
      <w:tblPr>
        <w:tblStyle w:val="documentcommon-lngg-skillsinglecolumn"/>
        <w:tblW w:w="0" w:type="auto"/>
        <w:tblCellSpacing w:w="0" w:type="dxa"/>
        <w:tblInd w:w="2560" w:type="dxa"/>
        <w:tblLayout w:type="fixed"/>
        <w:tblCellMar>
          <w:left w:w="0" w:type="dxa"/>
          <w:right w:w="0" w:type="dxa"/>
        </w:tblCellMar>
        <w:tblLook w:val="05E0" w:firstRow="1" w:lastRow="1" w:firstColumn="1" w:lastColumn="1" w:noHBand="0" w:noVBand="1"/>
      </w:tblPr>
      <w:tblGrid>
        <w:gridCol w:w="5200"/>
        <w:gridCol w:w="20"/>
        <w:gridCol w:w="2760"/>
      </w:tblGrid>
      <w:tr w:rsidR="00924E7F" w14:paraId="15EF4607" w14:textId="77777777">
        <w:trPr>
          <w:tblCellSpacing w:w="0" w:type="dxa"/>
        </w:trPr>
        <w:tc>
          <w:tcPr>
            <w:tcW w:w="5200" w:type="dxa"/>
            <w:tcMar>
              <w:top w:w="200" w:type="dxa"/>
              <w:left w:w="0" w:type="dxa"/>
              <w:bottom w:w="0" w:type="dxa"/>
              <w:right w:w="0" w:type="dxa"/>
            </w:tcMar>
            <w:hideMark/>
          </w:tcPr>
          <w:p w14:paraId="15EF4604" w14:textId="77777777" w:rsidR="00924E7F" w:rsidRDefault="00000000">
            <w:pPr>
              <w:rPr>
                <w:rFonts w:ascii="Century Gothic" w:eastAsia="Century Gothic" w:hAnsi="Century Gothic" w:cs="Century Gothic"/>
                <w:sz w:val="22"/>
                <w:szCs w:val="22"/>
              </w:rPr>
            </w:pPr>
            <w:r>
              <w:rPr>
                <w:rStyle w:val="documentcommon-lngg-skillfieldp"/>
                <w:rFonts w:ascii="Century Gothic" w:eastAsia="Century Gothic" w:hAnsi="Century Gothic" w:cs="Century Gothic"/>
                <w:sz w:val="22"/>
                <w:szCs w:val="22"/>
              </w:rPr>
              <w:t>Analytical and Critical Thinking</w:t>
            </w:r>
          </w:p>
        </w:tc>
        <w:tc>
          <w:tcPr>
            <w:tcW w:w="20" w:type="dxa"/>
            <w:tcMar>
              <w:top w:w="0" w:type="dxa"/>
              <w:left w:w="0" w:type="dxa"/>
              <w:bottom w:w="0" w:type="dxa"/>
              <w:right w:w="0" w:type="dxa"/>
            </w:tcMar>
            <w:vAlign w:val="bottom"/>
            <w:hideMark/>
          </w:tcPr>
          <w:p w14:paraId="15EF4605" w14:textId="77777777" w:rsidR="00924E7F" w:rsidRDefault="00000000">
            <w:pPr>
              <w:rPr>
                <w:rStyle w:val="documentcommon-lngg-skillfieldp"/>
                <w:rFonts w:ascii="Century Gothic" w:eastAsia="Century Gothic" w:hAnsi="Century Gothic" w:cs="Century Gothic"/>
                <w:sz w:val="22"/>
                <w:szCs w:val="22"/>
              </w:rPr>
            </w:pPr>
            <w:r>
              <w:rPr>
                <w:rStyle w:val="documentcommon-lngg-skillparagraphsinglecolumnpadding-cell"/>
                <w:rFonts w:ascii="Century Gothic" w:eastAsia="Century Gothic" w:hAnsi="Century Gothic" w:cs="Century Gothic"/>
                <w:sz w:val="22"/>
                <w:szCs w:val="22"/>
              </w:rPr>
              <w:t> </w:t>
            </w:r>
          </w:p>
        </w:tc>
        <w:tc>
          <w:tcPr>
            <w:tcW w:w="2760" w:type="dxa"/>
            <w:tcMar>
              <w:top w:w="200" w:type="dxa"/>
              <w:left w:w="0" w:type="dxa"/>
              <w:bottom w:w="0" w:type="dxa"/>
              <w:right w:w="0" w:type="dxa"/>
            </w:tcMar>
            <w:hideMark/>
          </w:tcPr>
          <w:p w14:paraId="15EF4606" w14:textId="77777777" w:rsidR="00924E7F" w:rsidRDefault="00924E7F">
            <w:pPr>
              <w:jc w:val="right"/>
              <w:rPr>
                <w:rStyle w:val="documentcommon-lngg-skillparagraphsinglecolumnpadding-cell"/>
                <w:rFonts w:ascii="Century Gothic" w:eastAsia="Century Gothic" w:hAnsi="Century Gothic" w:cs="Century Gothic"/>
                <w:sz w:val="22"/>
                <w:szCs w:val="22"/>
              </w:rPr>
            </w:pPr>
          </w:p>
        </w:tc>
      </w:tr>
    </w:tbl>
    <w:p w14:paraId="15EF4608" w14:textId="77777777" w:rsidR="00924E7F" w:rsidRDefault="00924E7F">
      <w:pPr>
        <w:rPr>
          <w:vanish/>
        </w:rPr>
      </w:pPr>
    </w:p>
    <w:tbl>
      <w:tblPr>
        <w:tblStyle w:val="documentcommon-lngg-skillsinglecolumn"/>
        <w:tblW w:w="0" w:type="auto"/>
        <w:tblCellSpacing w:w="0" w:type="dxa"/>
        <w:tblInd w:w="2560" w:type="dxa"/>
        <w:tblLayout w:type="fixed"/>
        <w:tblCellMar>
          <w:left w:w="0" w:type="dxa"/>
          <w:right w:w="0" w:type="dxa"/>
        </w:tblCellMar>
        <w:tblLook w:val="05E0" w:firstRow="1" w:lastRow="1" w:firstColumn="1" w:lastColumn="1" w:noHBand="0" w:noVBand="1"/>
      </w:tblPr>
      <w:tblGrid>
        <w:gridCol w:w="5200"/>
        <w:gridCol w:w="20"/>
        <w:gridCol w:w="2760"/>
      </w:tblGrid>
      <w:tr w:rsidR="00924E7F" w14:paraId="15EF460C" w14:textId="77777777">
        <w:trPr>
          <w:tblCellSpacing w:w="0" w:type="dxa"/>
        </w:trPr>
        <w:tc>
          <w:tcPr>
            <w:tcW w:w="5200" w:type="dxa"/>
            <w:tcMar>
              <w:top w:w="200" w:type="dxa"/>
              <w:left w:w="0" w:type="dxa"/>
              <w:bottom w:w="0" w:type="dxa"/>
              <w:right w:w="0" w:type="dxa"/>
            </w:tcMar>
            <w:hideMark/>
          </w:tcPr>
          <w:p w14:paraId="15EF4609" w14:textId="77777777" w:rsidR="00924E7F" w:rsidRDefault="00000000">
            <w:pPr>
              <w:rPr>
                <w:rFonts w:ascii="Century Gothic" w:eastAsia="Century Gothic" w:hAnsi="Century Gothic" w:cs="Century Gothic"/>
                <w:sz w:val="22"/>
                <w:szCs w:val="22"/>
              </w:rPr>
            </w:pPr>
            <w:r>
              <w:rPr>
                <w:rStyle w:val="documentcommon-lngg-skillfieldp"/>
                <w:rFonts w:ascii="Century Gothic" w:eastAsia="Century Gothic" w:hAnsi="Century Gothic" w:cs="Century Gothic"/>
                <w:sz w:val="22"/>
                <w:szCs w:val="22"/>
              </w:rPr>
              <w:t>Problem-Solving</w:t>
            </w:r>
          </w:p>
        </w:tc>
        <w:tc>
          <w:tcPr>
            <w:tcW w:w="20" w:type="dxa"/>
            <w:tcMar>
              <w:top w:w="0" w:type="dxa"/>
              <w:left w:w="0" w:type="dxa"/>
              <w:bottom w:w="0" w:type="dxa"/>
              <w:right w:w="0" w:type="dxa"/>
            </w:tcMar>
            <w:vAlign w:val="bottom"/>
            <w:hideMark/>
          </w:tcPr>
          <w:p w14:paraId="15EF460A" w14:textId="77777777" w:rsidR="00924E7F" w:rsidRDefault="00000000">
            <w:pPr>
              <w:rPr>
                <w:rStyle w:val="documentcommon-lngg-skillfieldp"/>
                <w:rFonts w:ascii="Century Gothic" w:eastAsia="Century Gothic" w:hAnsi="Century Gothic" w:cs="Century Gothic"/>
                <w:sz w:val="22"/>
                <w:szCs w:val="22"/>
              </w:rPr>
            </w:pPr>
            <w:r>
              <w:rPr>
                <w:rStyle w:val="documentcommon-lngg-skillparagraphsinglecolumnpadding-cell"/>
                <w:rFonts w:ascii="Century Gothic" w:eastAsia="Century Gothic" w:hAnsi="Century Gothic" w:cs="Century Gothic"/>
                <w:sz w:val="22"/>
                <w:szCs w:val="22"/>
              </w:rPr>
              <w:t> </w:t>
            </w:r>
          </w:p>
        </w:tc>
        <w:tc>
          <w:tcPr>
            <w:tcW w:w="2760" w:type="dxa"/>
            <w:tcMar>
              <w:top w:w="200" w:type="dxa"/>
              <w:left w:w="0" w:type="dxa"/>
              <w:bottom w:w="0" w:type="dxa"/>
              <w:right w:w="0" w:type="dxa"/>
            </w:tcMar>
            <w:hideMark/>
          </w:tcPr>
          <w:p w14:paraId="15EF460B" w14:textId="77777777" w:rsidR="00924E7F" w:rsidRDefault="00924E7F">
            <w:pPr>
              <w:jc w:val="right"/>
              <w:rPr>
                <w:rStyle w:val="documentcommon-lngg-skillparagraphsinglecolumnpadding-cell"/>
                <w:rFonts w:ascii="Century Gothic" w:eastAsia="Century Gothic" w:hAnsi="Century Gothic" w:cs="Century Gothic"/>
                <w:sz w:val="22"/>
                <w:szCs w:val="22"/>
              </w:rPr>
            </w:pPr>
          </w:p>
        </w:tc>
      </w:tr>
    </w:tbl>
    <w:p w14:paraId="15EF460D" w14:textId="77777777" w:rsidR="00924E7F" w:rsidRDefault="00924E7F">
      <w:pPr>
        <w:rPr>
          <w:vanish/>
        </w:rPr>
      </w:pPr>
    </w:p>
    <w:tbl>
      <w:tblPr>
        <w:tblStyle w:val="documentcommon-lngg-skillsinglecolumn"/>
        <w:tblW w:w="0" w:type="auto"/>
        <w:tblCellSpacing w:w="0" w:type="dxa"/>
        <w:tblInd w:w="2560" w:type="dxa"/>
        <w:tblLayout w:type="fixed"/>
        <w:tblCellMar>
          <w:left w:w="0" w:type="dxa"/>
          <w:right w:w="0" w:type="dxa"/>
        </w:tblCellMar>
        <w:tblLook w:val="05E0" w:firstRow="1" w:lastRow="1" w:firstColumn="1" w:lastColumn="1" w:noHBand="0" w:noVBand="1"/>
      </w:tblPr>
      <w:tblGrid>
        <w:gridCol w:w="5200"/>
        <w:gridCol w:w="20"/>
        <w:gridCol w:w="2760"/>
      </w:tblGrid>
      <w:tr w:rsidR="00924E7F" w14:paraId="15EF4611" w14:textId="77777777">
        <w:trPr>
          <w:tblCellSpacing w:w="0" w:type="dxa"/>
        </w:trPr>
        <w:tc>
          <w:tcPr>
            <w:tcW w:w="5200" w:type="dxa"/>
            <w:tcMar>
              <w:top w:w="200" w:type="dxa"/>
              <w:left w:w="0" w:type="dxa"/>
              <w:bottom w:w="0" w:type="dxa"/>
              <w:right w:w="0" w:type="dxa"/>
            </w:tcMar>
            <w:hideMark/>
          </w:tcPr>
          <w:p w14:paraId="15EF460E" w14:textId="77777777" w:rsidR="00924E7F" w:rsidRDefault="00000000">
            <w:pPr>
              <w:rPr>
                <w:rFonts w:ascii="Century Gothic" w:eastAsia="Century Gothic" w:hAnsi="Century Gothic" w:cs="Century Gothic"/>
                <w:sz w:val="22"/>
                <w:szCs w:val="22"/>
              </w:rPr>
            </w:pPr>
            <w:r>
              <w:rPr>
                <w:rStyle w:val="documentcommon-lngg-skillfieldp"/>
                <w:rFonts w:ascii="Century Gothic" w:eastAsia="Century Gothic" w:hAnsi="Century Gothic" w:cs="Century Gothic"/>
                <w:sz w:val="22"/>
                <w:szCs w:val="22"/>
              </w:rPr>
              <w:t>Training and Development</w:t>
            </w:r>
          </w:p>
        </w:tc>
        <w:tc>
          <w:tcPr>
            <w:tcW w:w="20" w:type="dxa"/>
            <w:tcMar>
              <w:top w:w="0" w:type="dxa"/>
              <w:left w:w="0" w:type="dxa"/>
              <w:bottom w:w="0" w:type="dxa"/>
              <w:right w:w="0" w:type="dxa"/>
            </w:tcMar>
            <w:vAlign w:val="bottom"/>
            <w:hideMark/>
          </w:tcPr>
          <w:p w14:paraId="15EF460F" w14:textId="77777777" w:rsidR="00924E7F" w:rsidRDefault="00000000">
            <w:pPr>
              <w:rPr>
                <w:rStyle w:val="documentcommon-lngg-skillfieldp"/>
                <w:rFonts w:ascii="Century Gothic" w:eastAsia="Century Gothic" w:hAnsi="Century Gothic" w:cs="Century Gothic"/>
                <w:sz w:val="22"/>
                <w:szCs w:val="22"/>
              </w:rPr>
            </w:pPr>
            <w:r>
              <w:rPr>
                <w:rStyle w:val="documentcommon-lngg-skillparagraphsinglecolumnpadding-cell"/>
                <w:rFonts w:ascii="Century Gothic" w:eastAsia="Century Gothic" w:hAnsi="Century Gothic" w:cs="Century Gothic"/>
                <w:sz w:val="22"/>
                <w:szCs w:val="22"/>
              </w:rPr>
              <w:t> </w:t>
            </w:r>
          </w:p>
        </w:tc>
        <w:tc>
          <w:tcPr>
            <w:tcW w:w="2760" w:type="dxa"/>
            <w:tcMar>
              <w:top w:w="200" w:type="dxa"/>
              <w:left w:w="0" w:type="dxa"/>
              <w:bottom w:w="0" w:type="dxa"/>
              <w:right w:w="0" w:type="dxa"/>
            </w:tcMar>
            <w:hideMark/>
          </w:tcPr>
          <w:p w14:paraId="15EF4610" w14:textId="77777777" w:rsidR="00924E7F" w:rsidRDefault="00924E7F">
            <w:pPr>
              <w:jc w:val="right"/>
              <w:rPr>
                <w:rStyle w:val="documentcommon-lngg-skillparagraphsinglecolumnpadding-cell"/>
                <w:rFonts w:ascii="Century Gothic" w:eastAsia="Century Gothic" w:hAnsi="Century Gothic" w:cs="Century Gothic"/>
                <w:sz w:val="22"/>
                <w:szCs w:val="22"/>
              </w:rPr>
            </w:pPr>
          </w:p>
        </w:tc>
      </w:tr>
    </w:tbl>
    <w:p w14:paraId="15EF4612" w14:textId="77777777" w:rsidR="00924E7F" w:rsidRDefault="00924E7F">
      <w:pPr>
        <w:rPr>
          <w:vanish/>
        </w:rPr>
      </w:pPr>
    </w:p>
    <w:tbl>
      <w:tblPr>
        <w:tblStyle w:val="documentcommon-lngg-skillsinglecolumn"/>
        <w:tblW w:w="0" w:type="auto"/>
        <w:tblCellSpacing w:w="0" w:type="dxa"/>
        <w:tblInd w:w="2560" w:type="dxa"/>
        <w:tblLayout w:type="fixed"/>
        <w:tblCellMar>
          <w:left w:w="0" w:type="dxa"/>
          <w:right w:w="0" w:type="dxa"/>
        </w:tblCellMar>
        <w:tblLook w:val="05E0" w:firstRow="1" w:lastRow="1" w:firstColumn="1" w:lastColumn="1" w:noHBand="0" w:noVBand="1"/>
      </w:tblPr>
      <w:tblGrid>
        <w:gridCol w:w="5200"/>
        <w:gridCol w:w="20"/>
        <w:gridCol w:w="2760"/>
      </w:tblGrid>
      <w:tr w:rsidR="00924E7F" w14:paraId="15EF4616" w14:textId="77777777">
        <w:trPr>
          <w:tblCellSpacing w:w="0" w:type="dxa"/>
        </w:trPr>
        <w:tc>
          <w:tcPr>
            <w:tcW w:w="5200" w:type="dxa"/>
            <w:tcMar>
              <w:top w:w="200" w:type="dxa"/>
              <w:left w:w="0" w:type="dxa"/>
              <w:bottom w:w="0" w:type="dxa"/>
              <w:right w:w="0" w:type="dxa"/>
            </w:tcMar>
            <w:hideMark/>
          </w:tcPr>
          <w:p w14:paraId="15EF4613" w14:textId="77777777" w:rsidR="00924E7F" w:rsidRDefault="00000000">
            <w:pPr>
              <w:rPr>
                <w:rFonts w:ascii="Century Gothic" w:eastAsia="Century Gothic" w:hAnsi="Century Gothic" w:cs="Century Gothic"/>
                <w:sz w:val="22"/>
                <w:szCs w:val="22"/>
              </w:rPr>
            </w:pPr>
            <w:r>
              <w:rPr>
                <w:rStyle w:val="documentcommon-lngg-skillfieldp"/>
                <w:rFonts w:ascii="Century Gothic" w:eastAsia="Century Gothic" w:hAnsi="Century Gothic" w:cs="Century Gothic"/>
                <w:sz w:val="22"/>
                <w:szCs w:val="22"/>
              </w:rPr>
              <w:t>Organization and Time Management</w:t>
            </w:r>
          </w:p>
        </w:tc>
        <w:tc>
          <w:tcPr>
            <w:tcW w:w="20" w:type="dxa"/>
            <w:tcMar>
              <w:top w:w="0" w:type="dxa"/>
              <w:left w:w="0" w:type="dxa"/>
              <w:bottom w:w="0" w:type="dxa"/>
              <w:right w:w="0" w:type="dxa"/>
            </w:tcMar>
            <w:vAlign w:val="bottom"/>
            <w:hideMark/>
          </w:tcPr>
          <w:p w14:paraId="15EF4614" w14:textId="77777777" w:rsidR="00924E7F" w:rsidRDefault="00000000">
            <w:pPr>
              <w:rPr>
                <w:rStyle w:val="documentcommon-lngg-skillfieldp"/>
                <w:rFonts w:ascii="Century Gothic" w:eastAsia="Century Gothic" w:hAnsi="Century Gothic" w:cs="Century Gothic"/>
                <w:sz w:val="22"/>
                <w:szCs w:val="22"/>
              </w:rPr>
            </w:pPr>
            <w:r>
              <w:rPr>
                <w:rStyle w:val="documentcommon-lngg-skillparagraphsinglecolumnpadding-cell"/>
                <w:rFonts w:ascii="Century Gothic" w:eastAsia="Century Gothic" w:hAnsi="Century Gothic" w:cs="Century Gothic"/>
                <w:sz w:val="22"/>
                <w:szCs w:val="22"/>
              </w:rPr>
              <w:t> </w:t>
            </w:r>
          </w:p>
        </w:tc>
        <w:tc>
          <w:tcPr>
            <w:tcW w:w="2760" w:type="dxa"/>
            <w:tcMar>
              <w:top w:w="200" w:type="dxa"/>
              <w:left w:w="0" w:type="dxa"/>
              <w:bottom w:w="0" w:type="dxa"/>
              <w:right w:w="0" w:type="dxa"/>
            </w:tcMar>
            <w:hideMark/>
          </w:tcPr>
          <w:p w14:paraId="15EF4615" w14:textId="77777777" w:rsidR="00924E7F" w:rsidRDefault="00924E7F">
            <w:pPr>
              <w:jc w:val="right"/>
              <w:rPr>
                <w:rStyle w:val="documentcommon-lngg-skillparagraphsinglecolumnpadding-cell"/>
                <w:rFonts w:ascii="Century Gothic" w:eastAsia="Century Gothic" w:hAnsi="Century Gothic" w:cs="Century Gothic"/>
                <w:sz w:val="22"/>
                <w:szCs w:val="22"/>
              </w:rPr>
            </w:pPr>
          </w:p>
        </w:tc>
      </w:tr>
    </w:tbl>
    <w:p w14:paraId="15EF4617" w14:textId="77777777" w:rsidR="00924E7F" w:rsidRDefault="00924E7F">
      <w:pPr>
        <w:rPr>
          <w:vanish/>
        </w:rPr>
      </w:pPr>
    </w:p>
    <w:tbl>
      <w:tblPr>
        <w:tblStyle w:val="documentcommon-lngg-skillsinglecolumn"/>
        <w:tblW w:w="0" w:type="auto"/>
        <w:tblCellSpacing w:w="0" w:type="dxa"/>
        <w:tblInd w:w="2560" w:type="dxa"/>
        <w:tblLayout w:type="fixed"/>
        <w:tblCellMar>
          <w:left w:w="0" w:type="dxa"/>
          <w:right w:w="0" w:type="dxa"/>
        </w:tblCellMar>
        <w:tblLook w:val="05E0" w:firstRow="1" w:lastRow="1" w:firstColumn="1" w:lastColumn="1" w:noHBand="0" w:noVBand="1"/>
      </w:tblPr>
      <w:tblGrid>
        <w:gridCol w:w="5200"/>
        <w:gridCol w:w="20"/>
        <w:gridCol w:w="2760"/>
      </w:tblGrid>
      <w:tr w:rsidR="00924E7F" w14:paraId="15EF461B" w14:textId="77777777">
        <w:trPr>
          <w:tblCellSpacing w:w="0" w:type="dxa"/>
        </w:trPr>
        <w:tc>
          <w:tcPr>
            <w:tcW w:w="5200" w:type="dxa"/>
            <w:tcMar>
              <w:top w:w="200" w:type="dxa"/>
              <w:left w:w="0" w:type="dxa"/>
              <w:bottom w:w="0" w:type="dxa"/>
              <w:right w:w="0" w:type="dxa"/>
            </w:tcMar>
            <w:hideMark/>
          </w:tcPr>
          <w:p w14:paraId="15EF4618" w14:textId="77777777" w:rsidR="00924E7F" w:rsidRDefault="00000000">
            <w:pPr>
              <w:rPr>
                <w:rFonts w:ascii="Century Gothic" w:eastAsia="Century Gothic" w:hAnsi="Century Gothic" w:cs="Century Gothic"/>
                <w:sz w:val="22"/>
                <w:szCs w:val="22"/>
              </w:rPr>
            </w:pPr>
            <w:r>
              <w:rPr>
                <w:rStyle w:val="documentcommon-lngg-skillfieldp"/>
                <w:rFonts w:ascii="Century Gothic" w:eastAsia="Century Gothic" w:hAnsi="Century Gothic" w:cs="Century Gothic"/>
                <w:sz w:val="22"/>
                <w:szCs w:val="22"/>
              </w:rPr>
              <w:t>Teamwork and Collaboration</w:t>
            </w:r>
          </w:p>
        </w:tc>
        <w:tc>
          <w:tcPr>
            <w:tcW w:w="20" w:type="dxa"/>
            <w:tcMar>
              <w:top w:w="0" w:type="dxa"/>
              <w:left w:w="0" w:type="dxa"/>
              <w:bottom w:w="0" w:type="dxa"/>
              <w:right w:w="0" w:type="dxa"/>
            </w:tcMar>
            <w:vAlign w:val="bottom"/>
            <w:hideMark/>
          </w:tcPr>
          <w:p w14:paraId="15EF4619" w14:textId="77777777" w:rsidR="00924E7F" w:rsidRDefault="00000000">
            <w:pPr>
              <w:rPr>
                <w:rStyle w:val="documentcommon-lngg-skillfieldp"/>
                <w:rFonts w:ascii="Century Gothic" w:eastAsia="Century Gothic" w:hAnsi="Century Gothic" w:cs="Century Gothic"/>
                <w:sz w:val="22"/>
                <w:szCs w:val="22"/>
              </w:rPr>
            </w:pPr>
            <w:r>
              <w:rPr>
                <w:rStyle w:val="documentcommon-lngg-skillparagraphsinglecolumnpadding-cell"/>
                <w:rFonts w:ascii="Century Gothic" w:eastAsia="Century Gothic" w:hAnsi="Century Gothic" w:cs="Century Gothic"/>
                <w:sz w:val="22"/>
                <w:szCs w:val="22"/>
              </w:rPr>
              <w:t> </w:t>
            </w:r>
          </w:p>
        </w:tc>
        <w:tc>
          <w:tcPr>
            <w:tcW w:w="2760" w:type="dxa"/>
            <w:tcMar>
              <w:top w:w="200" w:type="dxa"/>
              <w:left w:w="0" w:type="dxa"/>
              <w:bottom w:w="0" w:type="dxa"/>
              <w:right w:w="0" w:type="dxa"/>
            </w:tcMar>
            <w:hideMark/>
          </w:tcPr>
          <w:p w14:paraId="15EF461A" w14:textId="77777777" w:rsidR="00924E7F" w:rsidRDefault="00924E7F">
            <w:pPr>
              <w:jc w:val="right"/>
              <w:rPr>
                <w:rStyle w:val="documentcommon-lngg-skillparagraphsinglecolumnpadding-cell"/>
                <w:rFonts w:ascii="Century Gothic" w:eastAsia="Century Gothic" w:hAnsi="Century Gothic" w:cs="Century Gothic"/>
                <w:sz w:val="22"/>
                <w:szCs w:val="22"/>
              </w:rPr>
            </w:pPr>
          </w:p>
        </w:tc>
      </w:tr>
    </w:tbl>
    <w:p w14:paraId="15EF461C" w14:textId="77777777" w:rsidR="00924E7F" w:rsidRDefault="00924E7F">
      <w:pPr>
        <w:rPr>
          <w:vanish/>
        </w:rPr>
      </w:pPr>
    </w:p>
    <w:tbl>
      <w:tblPr>
        <w:tblStyle w:val="documentcommon-lngg-skillsinglecolumn"/>
        <w:tblW w:w="0" w:type="auto"/>
        <w:tblCellSpacing w:w="0" w:type="dxa"/>
        <w:tblInd w:w="2560" w:type="dxa"/>
        <w:tblLayout w:type="fixed"/>
        <w:tblCellMar>
          <w:left w:w="0" w:type="dxa"/>
          <w:right w:w="0" w:type="dxa"/>
        </w:tblCellMar>
        <w:tblLook w:val="05E0" w:firstRow="1" w:lastRow="1" w:firstColumn="1" w:lastColumn="1" w:noHBand="0" w:noVBand="1"/>
      </w:tblPr>
      <w:tblGrid>
        <w:gridCol w:w="5200"/>
        <w:gridCol w:w="20"/>
        <w:gridCol w:w="2760"/>
      </w:tblGrid>
      <w:tr w:rsidR="00924E7F" w14:paraId="15EF4620" w14:textId="77777777">
        <w:trPr>
          <w:tblCellSpacing w:w="0" w:type="dxa"/>
        </w:trPr>
        <w:tc>
          <w:tcPr>
            <w:tcW w:w="5200" w:type="dxa"/>
            <w:tcMar>
              <w:top w:w="200" w:type="dxa"/>
              <w:left w:w="0" w:type="dxa"/>
              <w:bottom w:w="0" w:type="dxa"/>
              <w:right w:w="0" w:type="dxa"/>
            </w:tcMar>
            <w:hideMark/>
          </w:tcPr>
          <w:p w14:paraId="15EF461D" w14:textId="77777777" w:rsidR="00924E7F" w:rsidRDefault="00000000">
            <w:pPr>
              <w:rPr>
                <w:rFonts w:ascii="Century Gothic" w:eastAsia="Century Gothic" w:hAnsi="Century Gothic" w:cs="Century Gothic"/>
                <w:sz w:val="22"/>
                <w:szCs w:val="22"/>
              </w:rPr>
            </w:pPr>
            <w:r>
              <w:rPr>
                <w:rStyle w:val="documentcommon-lngg-skillfieldp"/>
                <w:rFonts w:ascii="Century Gothic" w:eastAsia="Century Gothic" w:hAnsi="Century Gothic" w:cs="Century Gothic"/>
                <w:sz w:val="22"/>
                <w:szCs w:val="22"/>
              </w:rPr>
              <w:t>Device management / Application deployment</w:t>
            </w:r>
          </w:p>
        </w:tc>
        <w:tc>
          <w:tcPr>
            <w:tcW w:w="20" w:type="dxa"/>
            <w:tcMar>
              <w:top w:w="0" w:type="dxa"/>
              <w:left w:w="0" w:type="dxa"/>
              <w:bottom w:w="0" w:type="dxa"/>
              <w:right w:w="0" w:type="dxa"/>
            </w:tcMar>
            <w:vAlign w:val="bottom"/>
            <w:hideMark/>
          </w:tcPr>
          <w:p w14:paraId="15EF461E" w14:textId="77777777" w:rsidR="00924E7F" w:rsidRDefault="00000000">
            <w:pPr>
              <w:rPr>
                <w:rStyle w:val="documentcommon-lngg-skillfieldp"/>
                <w:rFonts w:ascii="Century Gothic" w:eastAsia="Century Gothic" w:hAnsi="Century Gothic" w:cs="Century Gothic"/>
                <w:sz w:val="22"/>
                <w:szCs w:val="22"/>
              </w:rPr>
            </w:pPr>
            <w:r>
              <w:rPr>
                <w:rStyle w:val="documentcommon-lngg-skillparagraphsinglecolumnpadding-cell"/>
                <w:rFonts w:ascii="Century Gothic" w:eastAsia="Century Gothic" w:hAnsi="Century Gothic" w:cs="Century Gothic"/>
                <w:sz w:val="22"/>
                <w:szCs w:val="22"/>
              </w:rPr>
              <w:t> </w:t>
            </w:r>
          </w:p>
        </w:tc>
        <w:tc>
          <w:tcPr>
            <w:tcW w:w="2760" w:type="dxa"/>
            <w:tcMar>
              <w:top w:w="200" w:type="dxa"/>
              <w:left w:w="0" w:type="dxa"/>
              <w:bottom w:w="0" w:type="dxa"/>
              <w:right w:w="0" w:type="dxa"/>
            </w:tcMar>
            <w:hideMark/>
          </w:tcPr>
          <w:p w14:paraId="15EF461F" w14:textId="77777777" w:rsidR="00924E7F" w:rsidRDefault="00924E7F">
            <w:pPr>
              <w:jc w:val="right"/>
              <w:rPr>
                <w:rStyle w:val="documentcommon-lngg-skillparagraphsinglecolumnpadding-cell"/>
                <w:rFonts w:ascii="Century Gothic" w:eastAsia="Century Gothic" w:hAnsi="Century Gothic" w:cs="Century Gothic"/>
                <w:sz w:val="22"/>
                <w:szCs w:val="22"/>
              </w:rPr>
            </w:pPr>
          </w:p>
        </w:tc>
      </w:tr>
    </w:tbl>
    <w:p w14:paraId="15EF4621" w14:textId="77777777" w:rsidR="00924E7F" w:rsidRDefault="00924E7F">
      <w:pPr>
        <w:rPr>
          <w:vanish/>
        </w:rPr>
      </w:pPr>
    </w:p>
    <w:tbl>
      <w:tblPr>
        <w:tblStyle w:val="documentcommon-lngg-skillsinglecolumn"/>
        <w:tblW w:w="0" w:type="auto"/>
        <w:tblCellSpacing w:w="0" w:type="dxa"/>
        <w:tblInd w:w="2560" w:type="dxa"/>
        <w:tblLayout w:type="fixed"/>
        <w:tblCellMar>
          <w:left w:w="0" w:type="dxa"/>
          <w:right w:w="0" w:type="dxa"/>
        </w:tblCellMar>
        <w:tblLook w:val="05E0" w:firstRow="1" w:lastRow="1" w:firstColumn="1" w:lastColumn="1" w:noHBand="0" w:noVBand="1"/>
      </w:tblPr>
      <w:tblGrid>
        <w:gridCol w:w="5200"/>
        <w:gridCol w:w="20"/>
        <w:gridCol w:w="2760"/>
      </w:tblGrid>
      <w:tr w:rsidR="00924E7F" w14:paraId="15EF4625" w14:textId="77777777">
        <w:trPr>
          <w:tblCellSpacing w:w="0" w:type="dxa"/>
        </w:trPr>
        <w:tc>
          <w:tcPr>
            <w:tcW w:w="5200" w:type="dxa"/>
            <w:tcMar>
              <w:top w:w="200" w:type="dxa"/>
              <w:left w:w="0" w:type="dxa"/>
              <w:bottom w:w="0" w:type="dxa"/>
              <w:right w:w="0" w:type="dxa"/>
            </w:tcMar>
            <w:hideMark/>
          </w:tcPr>
          <w:p w14:paraId="15EF4622" w14:textId="77777777" w:rsidR="00924E7F" w:rsidRDefault="00000000">
            <w:pPr>
              <w:rPr>
                <w:rFonts w:ascii="Century Gothic" w:eastAsia="Century Gothic" w:hAnsi="Century Gothic" w:cs="Century Gothic"/>
                <w:sz w:val="22"/>
                <w:szCs w:val="22"/>
              </w:rPr>
            </w:pPr>
            <w:r>
              <w:rPr>
                <w:rStyle w:val="documentcommon-lngg-skillfieldp"/>
                <w:rFonts w:ascii="Century Gothic" w:eastAsia="Century Gothic" w:hAnsi="Century Gothic" w:cs="Century Gothic"/>
                <w:sz w:val="22"/>
                <w:szCs w:val="22"/>
              </w:rPr>
              <w:t>Project management / delivery</w:t>
            </w:r>
          </w:p>
        </w:tc>
        <w:tc>
          <w:tcPr>
            <w:tcW w:w="20" w:type="dxa"/>
            <w:tcMar>
              <w:top w:w="0" w:type="dxa"/>
              <w:left w:w="0" w:type="dxa"/>
              <w:bottom w:w="0" w:type="dxa"/>
              <w:right w:w="0" w:type="dxa"/>
            </w:tcMar>
            <w:vAlign w:val="bottom"/>
            <w:hideMark/>
          </w:tcPr>
          <w:p w14:paraId="15EF4623" w14:textId="77777777" w:rsidR="00924E7F" w:rsidRDefault="00000000">
            <w:pPr>
              <w:rPr>
                <w:rStyle w:val="documentcommon-lngg-skillfieldp"/>
                <w:rFonts w:ascii="Century Gothic" w:eastAsia="Century Gothic" w:hAnsi="Century Gothic" w:cs="Century Gothic"/>
                <w:sz w:val="22"/>
                <w:szCs w:val="22"/>
              </w:rPr>
            </w:pPr>
            <w:r>
              <w:rPr>
                <w:rStyle w:val="documentcommon-lngg-skillparagraphsinglecolumnpadding-cell"/>
                <w:rFonts w:ascii="Century Gothic" w:eastAsia="Century Gothic" w:hAnsi="Century Gothic" w:cs="Century Gothic"/>
                <w:sz w:val="22"/>
                <w:szCs w:val="22"/>
              </w:rPr>
              <w:t> </w:t>
            </w:r>
          </w:p>
        </w:tc>
        <w:tc>
          <w:tcPr>
            <w:tcW w:w="2760" w:type="dxa"/>
            <w:tcMar>
              <w:top w:w="200" w:type="dxa"/>
              <w:left w:w="0" w:type="dxa"/>
              <w:bottom w:w="0" w:type="dxa"/>
              <w:right w:w="0" w:type="dxa"/>
            </w:tcMar>
            <w:hideMark/>
          </w:tcPr>
          <w:p w14:paraId="15EF4624" w14:textId="77777777" w:rsidR="00924E7F" w:rsidRDefault="00924E7F">
            <w:pPr>
              <w:jc w:val="right"/>
              <w:rPr>
                <w:rStyle w:val="documentcommon-lngg-skillparagraphsinglecolumnpadding-cell"/>
                <w:rFonts w:ascii="Century Gothic" w:eastAsia="Century Gothic" w:hAnsi="Century Gothic" w:cs="Century Gothic"/>
                <w:sz w:val="22"/>
                <w:szCs w:val="22"/>
              </w:rPr>
            </w:pPr>
          </w:p>
        </w:tc>
      </w:tr>
    </w:tbl>
    <w:p w14:paraId="15EF4626" w14:textId="77777777" w:rsidR="00924E7F" w:rsidRDefault="00924E7F">
      <w:pPr>
        <w:rPr>
          <w:vanish/>
        </w:rPr>
      </w:pPr>
    </w:p>
    <w:tbl>
      <w:tblPr>
        <w:tblStyle w:val="documentheading"/>
        <w:tblW w:w="0" w:type="auto"/>
        <w:tblCellSpacing w:w="0" w:type="dxa"/>
        <w:tblBorders>
          <w:bottom w:val="single" w:sz="8" w:space="0" w:color="CCCCCC"/>
        </w:tblBorders>
        <w:tblLayout w:type="fixed"/>
        <w:tblCellMar>
          <w:left w:w="0" w:type="dxa"/>
          <w:right w:w="0" w:type="dxa"/>
        </w:tblCellMar>
        <w:tblLook w:val="05E0" w:firstRow="1" w:lastRow="1" w:firstColumn="1" w:lastColumn="1" w:noHBand="0" w:noVBand="1"/>
      </w:tblPr>
      <w:tblGrid>
        <w:gridCol w:w="600"/>
        <w:gridCol w:w="10346"/>
      </w:tblGrid>
      <w:tr w:rsidR="00924E7F" w14:paraId="15EF4629" w14:textId="77777777">
        <w:trPr>
          <w:tblCellSpacing w:w="0" w:type="dxa"/>
        </w:trPr>
        <w:tc>
          <w:tcPr>
            <w:tcW w:w="600" w:type="dxa"/>
            <w:tcMar>
              <w:top w:w="0" w:type="dxa"/>
              <w:left w:w="0" w:type="dxa"/>
              <w:bottom w:w="0" w:type="dxa"/>
              <w:right w:w="0" w:type="dxa"/>
            </w:tcMar>
            <w:hideMark/>
          </w:tcPr>
          <w:p w14:paraId="15EF4627" w14:textId="77777777" w:rsidR="00924E7F" w:rsidRDefault="00000000">
            <w:pPr>
              <w:pStyle w:val="documentsectionheadingIcon"/>
              <w:spacing w:before="430" w:line="320" w:lineRule="atLeast"/>
              <w:rPr>
                <w:rStyle w:val="documenticonCell"/>
                <w:rFonts w:ascii="Century Gothic" w:eastAsia="Century Gothic" w:hAnsi="Century Gothic" w:cs="Century Gothic"/>
                <w:b/>
                <w:bCs/>
                <w:sz w:val="22"/>
                <w:szCs w:val="22"/>
              </w:rPr>
            </w:pPr>
            <w:r>
              <w:rPr>
                <w:rStyle w:val="documenticonCell"/>
                <w:rFonts w:ascii="Century Gothic" w:eastAsia="Century Gothic" w:hAnsi="Century Gothic" w:cs="Century Gothic"/>
                <w:b/>
                <w:bCs/>
                <w:noProof/>
                <w:sz w:val="22"/>
                <w:szCs w:val="22"/>
              </w:rPr>
              <w:drawing>
                <wp:inline distT="0" distB="0" distL="0" distR="0" wp14:anchorId="15EF46AA" wp14:editId="15EF46AB">
                  <wp:extent cx="368466" cy="368677"/>
                  <wp:effectExtent l="0" t="0" r="0" b="0"/>
                  <wp:docPr id="100012" name="Picture 1000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2" name=""/>
                          <pic:cNvPicPr>
                            <a:picLocks/>
                          </pic:cNvPicPr>
                        </pic:nvPicPr>
                        <pic:blipFill>
                          <a:blip r:embed="rId11"/>
                          <a:stretch>
                            <a:fillRect/>
                          </a:stretch>
                        </pic:blipFill>
                        <pic:spPr>
                          <a:xfrm>
                            <a:off x="0" y="0"/>
                            <a:ext cx="368466" cy="368677"/>
                          </a:xfrm>
                          <a:prstGeom prst="rect">
                            <a:avLst/>
                          </a:prstGeom>
                        </pic:spPr>
                      </pic:pic>
                    </a:graphicData>
                  </a:graphic>
                </wp:inline>
              </w:drawing>
            </w:r>
          </w:p>
        </w:tc>
        <w:tc>
          <w:tcPr>
            <w:tcW w:w="10346" w:type="dxa"/>
            <w:tcMar>
              <w:top w:w="0" w:type="dxa"/>
              <w:left w:w="0" w:type="dxa"/>
              <w:bottom w:w="0" w:type="dxa"/>
              <w:right w:w="0" w:type="dxa"/>
            </w:tcMar>
            <w:hideMark/>
          </w:tcPr>
          <w:p w14:paraId="15EF4628" w14:textId="77777777" w:rsidR="00924E7F" w:rsidRDefault="00000000">
            <w:pPr>
              <w:pStyle w:val="documentsectionsectiontitle"/>
              <w:spacing w:before="430" w:line="420" w:lineRule="atLeast"/>
              <w:ind w:left="160"/>
              <w:rPr>
                <w:rStyle w:val="documenttitleCell"/>
                <w:rFonts w:ascii="Century Gothic" w:eastAsia="Century Gothic" w:hAnsi="Century Gothic" w:cs="Century Gothic"/>
                <w:b/>
                <w:bCs/>
                <w:color w:val="252932"/>
                <w:sz w:val="32"/>
                <w:szCs w:val="32"/>
              </w:rPr>
            </w:pPr>
            <w:r>
              <w:rPr>
                <w:rStyle w:val="documenttitleCell"/>
                <w:rFonts w:ascii="Century Gothic" w:eastAsia="Century Gothic" w:hAnsi="Century Gothic" w:cs="Century Gothic"/>
                <w:b/>
                <w:bCs/>
                <w:color w:val="252932"/>
                <w:sz w:val="32"/>
                <w:szCs w:val="32"/>
              </w:rPr>
              <w:t>Work History</w:t>
            </w:r>
          </w:p>
        </w:tc>
      </w:tr>
    </w:tbl>
    <w:p w14:paraId="15EF462A" w14:textId="77777777" w:rsidR="00924E7F" w:rsidRDefault="00924E7F">
      <w:pPr>
        <w:rPr>
          <w:vanish/>
        </w:rPr>
      </w:pPr>
    </w:p>
    <w:tbl>
      <w:tblPr>
        <w:tblStyle w:val="documentdivparagraph"/>
        <w:tblW w:w="0" w:type="auto"/>
        <w:tblCellSpacing w:w="0" w:type="dxa"/>
        <w:tblLayout w:type="fixed"/>
        <w:tblCellMar>
          <w:left w:w="0" w:type="dxa"/>
          <w:right w:w="0" w:type="dxa"/>
        </w:tblCellMar>
        <w:tblLook w:val="05E0" w:firstRow="1" w:lastRow="1" w:firstColumn="1" w:lastColumn="1" w:noHBand="0" w:noVBand="1"/>
      </w:tblPr>
      <w:tblGrid>
        <w:gridCol w:w="2550"/>
        <w:gridCol w:w="8396"/>
      </w:tblGrid>
      <w:tr w:rsidR="00924E7F" w14:paraId="15EF4639" w14:textId="77777777">
        <w:trPr>
          <w:tblCellSpacing w:w="0" w:type="dxa"/>
        </w:trPr>
        <w:tc>
          <w:tcPr>
            <w:tcW w:w="2550" w:type="dxa"/>
            <w:tcMar>
              <w:top w:w="200" w:type="dxa"/>
              <w:left w:w="0" w:type="dxa"/>
              <w:bottom w:w="0" w:type="dxa"/>
              <w:right w:w="150" w:type="dxa"/>
            </w:tcMar>
            <w:hideMark/>
          </w:tcPr>
          <w:p w14:paraId="15EF462B" w14:textId="77777777" w:rsidR="00924E7F" w:rsidRDefault="00000000">
            <w:pPr>
              <w:pStyle w:val="spandateswrapperParagraph"/>
              <w:pBdr>
                <w:right w:val="none" w:sz="0" w:space="0" w:color="auto"/>
              </w:pBdr>
              <w:ind w:right="450"/>
              <w:textAlignment w:val="auto"/>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t>2022-03</w:t>
            </w:r>
            <w:r>
              <w:rPr>
                <w:rStyle w:val="spandateswrapper"/>
                <w:rFonts w:ascii="Century Gothic" w:eastAsia="Century Gothic" w:hAnsi="Century Gothic" w:cs="Century Gothic"/>
              </w:rPr>
              <w:t xml:space="preserve"> </w:t>
            </w:r>
            <w:r>
              <w:rPr>
                <w:rStyle w:val="txtBold"/>
                <w:rFonts w:ascii="Century Gothic" w:eastAsia="Century Gothic" w:hAnsi="Century Gothic" w:cs="Century Gothic"/>
              </w:rPr>
              <w:t>- Current</w:t>
            </w:r>
          </w:p>
        </w:tc>
        <w:tc>
          <w:tcPr>
            <w:tcW w:w="8396" w:type="dxa"/>
            <w:tcMar>
              <w:top w:w="200" w:type="dxa"/>
              <w:left w:w="0" w:type="dxa"/>
              <w:bottom w:w="0" w:type="dxa"/>
              <w:right w:w="0" w:type="dxa"/>
            </w:tcMar>
            <w:hideMark/>
          </w:tcPr>
          <w:p w14:paraId="15EF462C" w14:textId="77777777" w:rsidR="00924E7F" w:rsidRDefault="00000000">
            <w:pPr>
              <w:pStyle w:val="spandateswrapperParagraph"/>
              <w:pBdr>
                <w:right w:val="none" w:sz="0" w:space="0" w:color="auto"/>
              </w:pBdr>
              <w:ind w:right="450"/>
              <w:textAlignment w:val="auto"/>
              <w:rPr>
                <w:rStyle w:val="txtBold"/>
                <w:rFonts w:ascii="Century Gothic" w:eastAsia="Century Gothic" w:hAnsi="Century Gothic" w:cs="Century Gothic"/>
              </w:rPr>
            </w:pPr>
            <w:r>
              <w:rPr>
                <w:rStyle w:val="divdocumentjobtitle"/>
                <w:rFonts w:ascii="Century Gothic" w:eastAsia="Century Gothic" w:hAnsi="Century Gothic" w:cs="Century Gothic"/>
                <w:b/>
                <w:bCs/>
              </w:rPr>
              <w:t>Senior Infrastructure Engineer</w:t>
            </w:r>
            <w:r>
              <w:rPr>
                <w:rStyle w:val="documentmb5"/>
                <w:rFonts w:ascii="Century Gothic" w:eastAsia="Century Gothic" w:hAnsi="Century Gothic" w:cs="Century Gothic"/>
              </w:rPr>
              <w:t xml:space="preserve"> </w:t>
            </w:r>
          </w:p>
          <w:p w14:paraId="15EF462D" w14:textId="77777777" w:rsidR="00924E7F" w:rsidRDefault="00000000">
            <w:pPr>
              <w:pStyle w:val="documentmb5Paragraph"/>
              <w:spacing w:after="100" w:line="340" w:lineRule="atLeast"/>
              <w:ind w:right="300"/>
              <w:rPr>
                <w:rStyle w:val="documenttwocolparasinglecolumn"/>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Arvato Bertelsmann, Swansea</w:t>
            </w:r>
          </w:p>
          <w:p w14:paraId="15EF462E" w14:textId="77777777" w:rsidR="00924E7F" w:rsidRDefault="00000000">
            <w:pPr>
              <w:pStyle w:val="documentulli"/>
              <w:numPr>
                <w:ilvl w:val="0"/>
                <w:numId w:val="1"/>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Mentored junior engineers in best practices for deploying and managing complex IT infrastructures / applications.</w:t>
            </w:r>
          </w:p>
          <w:p w14:paraId="15EF462F" w14:textId="77777777" w:rsidR="00924E7F" w:rsidRDefault="00000000">
            <w:pPr>
              <w:pStyle w:val="documentulli"/>
              <w:numPr>
                <w:ilvl w:val="0"/>
                <w:numId w:val="1"/>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Aligned IT infrastructure strategy with organizational goals by collaborating closely with key stakeholders at all levels of the company.</w:t>
            </w:r>
          </w:p>
          <w:p w14:paraId="15EF4630" w14:textId="77777777" w:rsidR="00924E7F" w:rsidRDefault="00000000">
            <w:pPr>
              <w:pStyle w:val="documentulli"/>
              <w:numPr>
                <w:ilvl w:val="0"/>
                <w:numId w:val="1"/>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lastRenderedPageBreak/>
              <w:t>Enhanced network performance by implementing and maintaining cutting-edge infrastructure technologies.</w:t>
            </w:r>
          </w:p>
          <w:p w14:paraId="15EF4631" w14:textId="77777777" w:rsidR="00924E7F" w:rsidRDefault="00000000">
            <w:pPr>
              <w:pStyle w:val="documentulli"/>
              <w:numPr>
                <w:ilvl w:val="0"/>
                <w:numId w:val="1"/>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Working with UK government agencies to deliver secure infrastructure services.</w:t>
            </w:r>
          </w:p>
          <w:p w14:paraId="15EF4632" w14:textId="77777777" w:rsidR="00924E7F" w:rsidRDefault="00000000">
            <w:pPr>
              <w:pStyle w:val="documentulli"/>
              <w:numPr>
                <w:ilvl w:val="0"/>
                <w:numId w:val="1"/>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AWS &amp; Azure: Architecting, deploying, and managing scalable and secure cloud environments to support business operations and growth.</w:t>
            </w:r>
          </w:p>
          <w:p w14:paraId="15EF4633" w14:textId="77777777" w:rsidR="00924E7F" w:rsidRDefault="00000000">
            <w:pPr>
              <w:pStyle w:val="documentulli"/>
              <w:numPr>
                <w:ilvl w:val="0"/>
                <w:numId w:val="1"/>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Security Policies &amp; ISO27001: Implementing stringent security measures and assisting with ISO27001 compliance to safeguard critical data and systems.</w:t>
            </w:r>
          </w:p>
          <w:p w14:paraId="15EF4634" w14:textId="77777777" w:rsidR="00924E7F" w:rsidRDefault="00000000">
            <w:pPr>
              <w:pStyle w:val="documentulli"/>
              <w:numPr>
                <w:ilvl w:val="0"/>
                <w:numId w:val="1"/>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VMware: Managing onsite servers and virtualized environments to optimize resource utilization and ensure high availability.</w:t>
            </w:r>
          </w:p>
          <w:p w14:paraId="15EF4635" w14:textId="18A802C0" w:rsidR="00924E7F" w:rsidRDefault="00000000">
            <w:pPr>
              <w:pStyle w:val="documentulli"/>
              <w:numPr>
                <w:ilvl w:val="0"/>
                <w:numId w:val="1"/>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Backups &amp; Disaster </w:t>
            </w:r>
            <w:r w:rsidR="00DA3420">
              <w:rPr>
                <w:rStyle w:val="span"/>
                <w:rFonts w:ascii="Century Gothic" w:eastAsia="Century Gothic" w:hAnsi="Century Gothic" w:cs="Century Gothic"/>
                <w:sz w:val="22"/>
                <w:szCs w:val="22"/>
              </w:rPr>
              <w:t>recovery:</w:t>
            </w:r>
            <w:r>
              <w:rPr>
                <w:rStyle w:val="span"/>
                <w:rFonts w:ascii="Century Gothic" w:eastAsia="Century Gothic" w:hAnsi="Century Gothic" w:cs="Century Gothic"/>
                <w:sz w:val="22"/>
                <w:szCs w:val="22"/>
              </w:rPr>
              <w:t xml:space="preserve"> Implemented backups and disaster recovery, while also performing testing to validate performance.</w:t>
            </w:r>
          </w:p>
          <w:p w14:paraId="15EF4636" w14:textId="77777777" w:rsidR="00924E7F" w:rsidRDefault="00000000">
            <w:pPr>
              <w:pStyle w:val="documentulli"/>
              <w:numPr>
                <w:ilvl w:val="0"/>
                <w:numId w:val="1"/>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Microsoft 365: Managing and optimizing Office 365 environments to facilitate effective collaboration and productivity across teams.</w:t>
            </w:r>
          </w:p>
          <w:p w14:paraId="15EF4637" w14:textId="77777777" w:rsidR="00924E7F" w:rsidRDefault="00000000">
            <w:pPr>
              <w:pStyle w:val="documentulli"/>
              <w:numPr>
                <w:ilvl w:val="0"/>
                <w:numId w:val="1"/>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Build, manage and deploy Windows / RHEL / SUSE machines / servers.</w:t>
            </w:r>
          </w:p>
          <w:p w14:paraId="15EF4638" w14:textId="77777777" w:rsidR="00924E7F" w:rsidRDefault="00000000">
            <w:pPr>
              <w:pStyle w:val="documentulli"/>
              <w:numPr>
                <w:ilvl w:val="0"/>
                <w:numId w:val="1"/>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Overhaul of the patch management system.</w:t>
            </w:r>
          </w:p>
        </w:tc>
      </w:tr>
    </w:tbl>
    <w:p w14:paraId="15EF463A" w14:textId="77777777" w:rsidR="00924E7F" w:rsidRDefault="00924E7F">
      <w:pPr>
        <w:rPr>
          <w:vanish/>
        </w:rPr>
      </w:pPr>
    </w:p>
    <w:tbl>
      <w:tblPr>
        <w:tblStyle w:val="documentdivparagraph"/>
        <w:tblW w:w="0" w:type="auto"/>
        <w:tblCellSpacing w:w="0" w:type="dxa"/>
        <w:tblLayout w:type="fixed"/>
        <w:tblCellMar>
          <w:left w:w="0" w:type="dxa"/>
          <w:right w:w="0" w:type="dxa"/>
        </w:tblCellMar>
        <w:tblLook w:val="05E0" w:firstRow="1" w:lastRow="1" w:firstColumn="1" w:lastColumn="1" w:noHBand="0" w:noVBand="1"/>
      </w:tblPr>
      <w:tblGrid>
        <w:gridCol w:w="2550"/>
        <w:gridCol w:w="8396"/>
      </w:tblGrid>
      <w:tr w:rsidR="00924E7F" w14:paraId="15EF464E" w14:textId="77777777">
        <w:trPr>
          <w:tblCellSpacing w:w="0" w:type="dxa"/>
        </w:trPr>
        <w:tc>
          <w:tcPr>
            <w:tcW w:w="2550" w:type="dxa"/>
            <w:tcMar>
              <w:top w:w="200" w:type="dxa"/>
              <w:left w:w="0" w:type="dxa"/>
              <w:bottom w:w="0" w:type="dxa"/>
              <w:right w:w="150" w:type="dxa"/>
            </w:tcMar>
            <w:hideMark/>
          </w:tcPr>
          <w:p w14:paraId="15EF463B" w14:textId="77777777" w:rsidR="00924E7F" w:rsidRDefault="00000000">
            <w:pPr>
              <w:pStyle w:val="spandateswrapperParagraph"/>
              <w:pBdr>
                <w:right w:val="none" w:sz="0" w:space="0" w:color="auto"/>
              </w:pBdr>
              <w:ind w:right="450"/>
              <w:textAlignment w:val="auto"/>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t>2015-09</w:t>
            </w:r>
            <w:r>
              <w:rPr>
                <w:rStyle w:val="spandateswrapper"/>
                <w:rFonts w:ascii="Century Gothic" w:eastAsia="Century Gothic" w:hAnsi="Century Gothic" w:cs="Century Gothic"/>
              </w:rPr>
              <w:t xml:space="preserve"> </w:t>
            </w:r>
            <w:r>
              <w:rPr>
                <w:rStyle w:val="txtBold"/>
                <w:rFonts w:ascii="Century Gothic" w:eastAsia="Century Gothic" w:hAnsi="Century Gothic" w:cs="Century Gothic"/>
              </w:rPr>
              <w:t>- 2022-03</w:t>
            </w:r>
          </w:p>
        </w:tc>
        <w:tc>
          <w:tcPr>
            <w:tcW w:w="8396" w:type="dxa"/>
            <w:tcMar>
              <w:top w:w="200" w:type="dxa"/>
              <w:left w:w="0" w:type="dxa"/>
              <w:bottom w:w="0" w:type="dxa"/>
              <w:right w:w="0" w:type="dxa"/>
            </w:tcMar>
            <w:hideMark/>
          </w:tcPr>
          <w:p w14:paraId="15EF463C" w14:textId="77777777" w:rsidR="00924E7F" w:rsidRDefault="00000000">
            <w:pPr>
              <w:pStyle w:val="spandateswrapperParagraph"/>
              <w:pBdr>
                <w:right w:val="none" w:sz="0" w:space="0" w:color="auto"/>
              </w:pBdr>
              <w:ind w:right="450"/>
              <w:textAlignment w:val="auto"/>
              <w:rPr>
                <w:rStyle w:val="txtBold"/>
                <w:rFonts w:ascii="Century Gothic" w:eastAsia="Century Gothic" w:hAnsi="Century Gothic" w:cs="Century Gothic"/>
              </w:rPr>
            </w:pPr>
            <w:r>
              <w:rPr>
                <w:rStyle w:val="divdocumentjobtitle"/>
                <w:rFonts w:ascii="Century Gothic" w:eastAsia="Century Gothic" w:hAnsi="Century Gothic" w:cs="Century Gothic"/>
                <w:b/>
                <w:bCs/>
              </w:rPr>
              <w:t>IT Manager</w:t>
            </w:r>
            <w:r>
              <w:rPr>
                <w:rStyle w:val="documentmb5"/>
                <w:rFonts w:ascii="Century Gothic" w:eastAsia="Century Gothic" w:hAnsi="Century Gothic" w:cs="Century Gothic"/>
              </w:rPr>
              <w:t xml:space="preserve"> </w:t>
            </w:r>
          </w:p>
          <w:p w14:paraId="15EF463D" w14:textId="77777777" w:rsidR="00924E7F" w:rsidRDefault="00000000">
            <w:pPr>
              <w:pStyle w:val="documentmb5Paragraph"/>
              <w:spacing w:after="100" w:line="340" w:lineRule="atLeast"/>
              <w:ind w:right="300"/>
              <w:rPr>
                <w:rStyle w:val="documenttwocolparasinglecolumn"/>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Seminar Components UK Limited, Swansea</w:t>
            </w:r>
          </w:p>
          <w:p w14:paraId="15EF463E" w14:textId="77777777" w:rsidR="00924E7F" w:rsidRDefault="00000000">
            <w:pPr>
              <w:pStyle w:val="documentulli"/>
              <w:numPr>
                <w:ilvl w:val="0"/>
                <w:numId w:val="2"/>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Guided organisational technology strategy.</w:t>
            </w:r>
          </w:p>
          <w:p w14:paraId="15EF463F" w14:textId="77777777" w:rsidR="00924E7F" w:rsidRDefault="00000000">
            <w:pPr>
              <w:pStyle w:val="documentulli"/>
              <w:numPr>
                <w:ilvl w:val="0"/>
                <w:numId w:val="2"/>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Adjusted project plans to account for dynamic targets, staffing changes and operational specifications.</w:t>
            </w:r>
          </w:p>
          <w:p w14:paraId="15EF4640" w14:textId="7343FC86" w:rsidR="00924E7F" w:rsidRDefault="00000000">
            <w:pPr>
              <w:pStyle w:val="documentulli"/>
              <w:numPr>
                <w:ilvl w:val="0"/>
                <w:numId w:val="2"/>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Demonstrated familiarity with </w:t>
            </w:r>
            <w:r w:rsidR="00403A5E">
              <w:rPr>
                <w:rStyle w:val="span"/>
                <w:rFonts w:ascii="Century Gothic" w:eastAsia="Century Gothic" w:hAnsi="Century Gothic" w:cs="Century Gothic"/>
                <w:sz w:val="22"/>
                <w:szCs w:val="22"/>
              </w:rPr>
              <w:t>the latest</w:t>
            </w:r>
            <w:r>
              <w:rPr>
                <w:rStyle w:val="span"/>
                <w:rFonts w:ascii="Century Gothic" w:eastAsia="Century Gothic" w:hAnsi="Century Gothic" w:cs="Century Gothic"/>
                <w:sz w:val="22"/>
                <w:szCs w:val="22"/>
              </w:rPr>
              <w:t xml:space="preserve"> hardware, software and networking technology, as well as industry trends.</w:t>
            </w:r>
          </w:p>
          <w:p w14:paraId="15EF4641" w14:textId="77777777" w:rsidR="00924E7F" w:rsidRDefault="00000000">
            <w:pPr>
              <w:pStyle w:val="documentulli"/>
              <w:numPr>
                <w:ilvl w:val="0"/>
                <w:numId w:val="2"/>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Communicated with executive team and Directors to maximize development efficiencies and resolve technology issues.</w:t>
            </w:r>
          </w:p>
          <w:p w14:paraId="15EF4642" w14:textId="77777777" w:rsidR="00924E7F" w:rsidRDefault="00000000">
            <w:pPr>
              <w:pStyle w:val="documentulli"/>
              <w:numPr>
                <w:ilvl w:val="0"/>
                <w:numId w:val="2"/>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Designing and maintaining the network / VOIP &amp; CCTV systems &amp; Implementing upgrades for the network including access control.</w:t>
            </w:r>
          </w:p>
          <w:p w14:paraId="15EF4643" w14:textId="77777777" w:rsidR="00924E7F" w:rsidRDefault="00000000">
            <w:pPr>
              <w:pStyle w:val="documentulli"/>
              <w:numPr>
                <w:ilvl w:val="0"/>
                <w:numId w:val="2"/>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Managing servers, layer 3 switches, advanced firewalls and all laptops, desktops and printers.</w:t>
            </w:r>
          </w:p>
          <w:p w14:paraId="15EF4644" w14:textId="77777777" w:rsidR="00924E7F" w:rsidRDefault="00000000">
            <w:pPr>
              <w:pStyle w:val="documentulli"/>
              <w:numPr>
                <w:ilvl w:val="0"/>
                <w:numId w:val="2"/>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Reviewing IT policies &amp; creating Department specific documentation and processes.</w:t>
            </w:r>
          </w:p>
          <w:p w14:paraId="15EF4645" w14:textId="77777777" w:rsidR="00924E7F" w:rsidRDefault="00000000">
            <w:pPr>
              <w:pStyle w:val="documentulli"/>
              <w:numPr>
                <w:ilvl w:val="0"/>
                <w:numId w:val="2"/>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Liaising with 3rd Parties regarding Hardware Procurement / Infrastructure changes.</w:t>
            </w:r>
          </w:p>
          <w:p w14:paraId="15EF4646" w14:textId="77777777" w:rsidR="00924E7F" w:rsidRDefault="00000000">
            <w:pPr>
              <w:pStyle w:val="documentulli"/>
              <w:numPr>
                <w:ilvl w:val="0"/>
                <w:numId w:val="2"/>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Overseeing any Network changes.</w:t>
            </w:r>
          </w:p>
          <w:p w14:paraId="15EF4647" w14:textId="1244CA8C" w:rsidR="00924E7F" w:rsidRDefault="00000000">
            <w:pPr>
              <w:pStyle w:val="documentulli"/>
              <w:numPr>
                <w:ilvl w:val="0"/>
                <w:numId w:val="2"/>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Administration of New Starters </w:t>
            </w:r>
            <w:r w:rsidR="00403A5E">
              <w:rPr>
                <w:rStyle w:val="span"/>
                <w:rFonts w:ascii="Century Gothic" w:eastAsia="Century Gothic" w:hAnsi="Century Gothic" w:cs="Century Gothic"/>
                <w:sz w:val="22"/>
                <w:szCs w:val="22"/>
              </w:rPr>
              <w:t>&amp;</w:t>
            </w:r>
            <w:r>
              <w:rPr>
                <w:rStyle w:val="span"/>
                <w:rFonts w:ascii="Century Gothic" w:eastAsia="Century Gothic" w:hAnsi="Century Gothic" w:cs="Century Gothic"/>
                <w:sz w:val="22"/>
                <w:szCs w:val="22"/>
              </w:rPr>
              <w:t xml:space="preserve"> </w:t>
            </w:r>
            <w:proofErr w:type="gramStart"/>
            <w:r>
              <w:rPr>
                <w:rStyle w:val="span"/>
                <w:rFonts w:ascii="Century Gothic" w:eastAsia="Century Gothic" w:hAnsi="Century Gothic" w:cs="Century Gothic"/>
                <w:sz w:val="22"/>
                <w:szCs w:val="22"/>
              </w:rPr>
              <w:t>leavers</w:t>
            </w:r>
            <w:proofErr w:type="gramEnd"/>
            <w:r>
              <w:rPr>
                <w:rStyle w:val="span"/>
                <w:rFonts w:ascii="Century Gothic" w:eastAsia="Century Gothic" w:hAnsi="Century Gothic" w:cs="Century Gothic"/>
                <w:sz w:val="22"/>
                <w:szCs w:val="22"/>
              </w:rPr>
              <w:t>.</w:t>
            </w:r>
          </w:p>
          <w:p w14:paraId="15EF4648" w14:textId="77777777" w:rsidR="00924E7F" w:rsidRDefault="00000000">
            <w:pPr>
              <w:pStyle w:val="documentulli"/>
              <w:numPr>
                <w:ilvl w:val="0"/>
                <w:numId w:val="2"/>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Implementing software solutions for staff self-services.</w:t>
            </w:r>
          </w:p>
          <w:p w14:paraId="15EF4649" w14:textId="77777777" w:rsidR="00924E7F" w:rsidRDefault="00000000">
            <w:pPr>
              <w:pStyle w:val="documentulli"/>
              <w:numPr>
                <w:ilvl w:val="0"/>
                <w:numId w:val="2"/>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Managing IT Department invoices &amp; expenditures.</w:t>
            </w:r>
          </w:p>
          <w:p w14:paraId="15EF464A" w14:textId="77777777" w:rsidR="00924E7F" w:rsidRDefault="00000000">
            <w:pPr>
              <w:pStyle w:val="documentulli"/>
              <w:numPr>
                <w:ilvl w:val="0"/>
                <w:numId w:val="2"/>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Designing and building business reports on critical ERP information.</w:t>
            </w:r>
          </w:p>
          <w:p w14:paraId="15EF464B" w14:textId="77777777" w:rsidR="00924E7F" w:rsidRDefault="00000000">
            <w:pPr>
              <w:pStyle w:val="documentulli"/>
              <w:numPr>
                <w:ilvl w:val="0"/>
                <w:numId w:val="2"/>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Maintaining all business IT based projects and cataloging change management.</w:t>
            </w:r>
          </w:p>
          <w:p w14:paraId="15EF464C" w14:textId="77777777" w:rsidR="00924E7F" w:rsidRDefault="00000000">
            <w:pPr>
              <w:pStyle w:val="documentulli"/>
              <w:numPr>
                <w:ilvl w:val="0"/>
                <w:numId w:val="2"/>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Document processes, changes, requirements and progress reports amongst others.</w:t>
            </w:r>
          </w:p>
          <w:p w14:paraId="15EF464D" w14:textId="77777777" w:rsidR="00924E7F" w:rsidRDefault="00000000">
            <w:pPr>
              <w:pStyle w:val="documentulli"/>
              <w:numPr>
                <w:ilvl w:val="0"/>
                <w:numId w:val="2"/>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Support end users in their use of applications such as Microsoft Office, ERP, CRM, VPN</w:t>
            </w:r>
          </w:p>
        </w:tc>
      </w:tr>
    </w:tbl>
    <w:p w14:paraId="15EF464F" w14:textId="77777777" w:rsidR="00924E7F" w:rsidRDefault="00924E7F">
      <w:pPr>
        <w:rPr>
          <w:vanish/>
        </w:rPr>
      </w:pPr>
    </w:p>
    <w:tbl>
      <w:tblPr>
        <w:tblStyle w:val="documentdivparagraph"/>
        <w:tblW w:w="0" w:type="auto"/>
        <w:tblCellSpacing w:w="0" w:type="dxa"/>
        <w:tblLayout w:type="fixed"/>
        <w:tblCellMar>
          <w:left w:w="0" w:type="dxa"/>
          <w:right w:w="0" w:type="dxa"/>
        </w:tblCellMar>
        <w:tblLook w:val="05E0" w:firstRow="1" w:lastRow="1" w:firstColumn="1" w:lastColumn="1" w:noHBand="0" w:noVBand="1"/>
      </w:tblPr>
      <w:tblGrid>
        <w:gridCol w:w="2550"/>
        <w:gridCol w:w="8396"/>
      </w:tblGrid>
      <w:tr w:rsidR="00924E7F" w14:paraId="15EF4659" w14:textId="77777777">
        <w:trPr>
          <w:tblCellSpacing w:w="0" w:type="dxa"/>
        </w:trPr>
        <w:tc>
          <w:tcPr>
            <w:tcW w:w="2550" w:type="dxa"/>
            <w:tcMar>
              <w:top w:w="200" w:type="dxa"/>
              <w:left w:w="0" w:type="dxa"/>
              <w:bottom w:w="0" w:type="dxa"/>
              <w:right w:w="150" w:type="dxa"/>
            </w:tcMar>
            <w:hideMark/>
          </w:tcPr>
          <w:p w14:paraId="15EF4650" w14:textId="77777777" w:rsidR="00924E7F" w:rsidRDefault="00000000">
            <w:pPr>
              <w:pStyle w:val="spandateswrapperParagraph"/>
              <w:pBdr>
                <w:right w:val="none" w:sz="0" w:space="0" w:color="auto"/>
              </w:pBdr>
              <w:ind w:right="450"/>
              <w:textAlignment w:val="auto"/>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lastRenderedPageBreak/>
              <w:t>2014-01</w:t>
            </w:r>
            <w:r>
              <w:rPr>
                <w:rStyle w:val="spandateswrapper"/>
                <w:rFonts w:ascii="Century Gothic" w:eastAsia="Century Gothic" w:hAnsi="Century Gothic" w:cs="Century Gothic"/>
              </w:rPr>
              <w:t xml:space="preserve"> </w:t>
            </w:r>
            <w:r>
              <w:rPr>
                <w:rStyle w:val="txtBold"/>
                <w:rFonts w:ascii="Century Gothic" w:eastAsia="Century Gothic" w:hAnsi="Century Gothic" w:cs="Century Gothic"/>
              </w:rPr>
              <w:t>- 2015-09</w:t>
            </w:r>
          </w:p>
        </w:tc>
        <w:tc>
          <w:tcPr>
            <w:tcW w:w="8396" w:type="dxa"/>
            <w:tcMar>
              <w:top w:w="200" w:type="dxa"/>
              <w:left w:w="0" w:type="dxa"/>
              <w:bottom w:w="0" w:type="dxa"/>
              <w:right w:w="0" w:type="dxa"/>
            </w:tcMar>
            <w:hideMark/>
          </w:tcPr>
          <w:p w14:paraId="15EF4651" w14:textId="77777777" w:rsidR="00924E7F" w:rsidRDefault="00000000">
            <w:pPr>
              <w:pStyle w:val="spandateswrapperParagraph"/>
              <w:pBdr>
                <w:right w:val="none" w:sz="0" w:space="0" w:color="auto"/>
              </w:pBdr>
              <w:ind w:right="450"/>
              <w:textAlignment w:val="auto"/>
              <w:rPr>
                <w:rStyle w:val="txtBold"/>
                <w:rFonts w:ascii="Century Gothic" w:eastAsia="Century Gothic" w:hAnsi="Century Gothic" w:cs="Century Gothic"/>
              </w:rPr>
            </w:pPr>
            <w:r>
              <w:rPr>
                <w:rStyle w:val="divdocumentjobtitle"/>
                <w:rFonts w:ascii="Century Gothic" w:eastAsia="Century Gothic" w:hAnsi="Century Gothic" w:cs="Century Gothic"/>
                <w:b/>
                <w:bCs/>
              </w:rPr>
              <w:t>Deputy Support Team Leader</w:t>
            </w:r>
            <w:r>
              <w:rPr>
                <w:rStyle w:val="documentmb5"/>
                <w:rFonts w:ascii="Century Gothic" w:eastAsia="Century Gothic" w:hAnsi="Century Gothic" w:cs="Century Gothic"/>
              </w:rPr>
              <w:t xml:space="preserve"> </w:t>
            </w:r>
          </w:p>
          <w:p w14:paraId="15EF4652" w14:textId="77777777" w:rsidR="00924E7F" w:rsidRDefault="00000000">
            <w:pPr>
              <w:pStyle w:val="documentmb5Paragraph"/>
              <w:spacing w:after="100" w:line="340" w:lineRule="atLeast"/>
              <w:ind w:right="300"/>
              <w:rPr>
                <w:rStyle w:val="documenttwocolparasinglecolumn"/>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CGI UK LTD, Bridgend</w:t>
            </w:r>
          </w:p>
          <w:p w14:paraId="15EF4653" w14:textId="77777777" w:rsidR="00924E7F" w:rsidRDefault="00000000">
            <w:pPr>
              <w:pStyle w:val="documentulli"/>
              <w:numPr>
                <w:ilvl w:val="0"/>
                <w:numId w:val="3"/>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My role at CGI </w:t>
            </w:r>
            <w:proofErr w:type="gramStart"/>
            <w:r>
              <w:rPr>
                <w:rStyle w:val="span"/>
                <w:rFonts w:ascii="Century Gothic" w:eastAsia="Century Gothic" w:hAnsi="Century Gothic" w:cs="Century Gothic"/>
                <w:sz w:val="22"/>
                <w:szCs w:val="22"/>
              </w:rPr>
              <w:t>was</w:t>
            </w:r>
            <w:proofErr w:type="gramEnd"/>
            <w:r>
              <w:rPr>
                <w:rStyle w:val="span"/>
                <w:rFonts w:ascii="Century Gothic" w:eastAsia="Century Gothic" w:hAnsi="Century Gothic" w:cs="Century Gothic"/>
                <w:sz w:val="22"/>
                <w:szCs w:val="22"/>
              </w:rPr>
              <w:t xml:space="preserve"> a senior technical analyst on the service desk as well as being the deputy service desk team leader</w:t>
            </w:r>
          </w:p>
          <w:p w14:paraId="15EF4654" w14:textId="77777777" w:rsidR="00924E7F" w:rsidRDefault="00000000">
            <w:pPr>
              <w:pStyle w:val="documentulli"/>
              <w:numPr>
                <w:ilvl w:val="0"/>
                <w:numId w:val="3"/>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 spent 6 weeks at the client site gathering knowledge</w:t>
            </w:r>
          </w:p>
          <w:p w14:paraId="15EF4655" w14:textId="77777777" w:rsidR="00924E7F" w:rsidRDefault="00000000">
            <w:pPr>
              <w:pStyle w:val="documentulli"/>
              <w:numPr>
                <w:ilvl w:val="0"/>
                <w:numId w:val="3"/>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Enhanced customer satisfaction by efficiently addressing and resolving support issues.</w:t>
            </w:r>
          </w:p>
          <w:p w14:paraId="15EF4656" w14:textId="77777777" w:rsidR="00924E7F" w:rsidRDefault="00000000">
            <w:pPr>
              <w:pStyle w:val="documentulli"/>
              <w:numPr>
                <w:ilvl w:val="0"/>
                <w:numId w:val="3"/>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Streamlined support processes for improved response times and customer experience.</w:t>
            </w:r>
          </w:p>
          <w:p w14:paraId="15EF4657" w14:textId="77777777" w:rsidR="00924E7F" w:rsidRDefault="00000000">
            <w:pPr>
              <w:pStyle w:val="documentulli"/>
              <w:numPr>
                <w:ilvl w:val="0"/>
                <w:numId w:val="3"/>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Developed training materials to ensure consistent support team knowledge and skills.</w:t>
            </w:r>
          </w:p>
          <w:p w14:paraId="15EF4658" w14:textId="77777777" w:rsidR="00924E7F" w:rsidRDefault="00000000">
            <w:pPr>
              <w:pStyle w:val="documentulli"/>
              <w:numPr>
                <w:ilvl w:val="0"/>
                <w:numId w:val="3"/>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Mentored new hires, promoting a positive work environment and fostering professional growth.</w:t>
            </w:r>
          </w:p>
        </w:tc>
      </w:tr>
    </w:tbl>
    <w:p w14:paraId="15EF465A" w14:textId="77777777" w:rsidR="00924E7F" w:rsidRDefault="00924E7F">
      <w:pPr>
        <w:rPr>
          <w:vanish/>
        </w:rPr>
      </w:pPr>
    </w:p>
    <w:tbl>
      <w:tblPr>
        <w:tblStyle w:val="documentdivparagraph"/>
        <w:tblW w:w="0" w:type="auto"/>
        <w:tblCellSpacing w:w="0" w:type="dxa"/>
        <w:tblLayout w:type="fixed"/>
        <w:tblCellMar>
          <w:left w:w="0" w:type="dxa"/>
          <w:right w:w="0" w:type="dxa"/>
        </w:tblCellMar>
        <w:tblLook w:val="05E0" w:firstRow="1" w:lastRow="1" w:firstColumn="1" w:lastColumn="1" w:noHBand="0" w:noVBand="1"/>
      </w:tblPr>
      <w:tblGrid>
        <w:gridCol w:w="2550"/>
        <w:gridCol w:w="8396"/>
      </w:tblGrid>
      <w:tr w:rsidR="00924E7F" w14:paraId="15EF4664" w14:textId="77777777">
        <w:trPr>
          <w:tblCellSpacing w:w="0" w:type="dxa"/>
        </w:trPr>
        <w:tc>
          <w:tcPr>
            <w:tcW w:w="2550" w:type="dxa"/>
            <w:tcMar>
              <w:top w:w="200" w:type="dxa"/>
              <w:left w:w="0" w:type="dxa"/>
              <w:bottom w:w="0" w:type="dxa"/>
              <w:right w:w="150" w:type="dxa"/>
            </w:tcMar>
            <w:hideMark/>
          </w:tcPr>
          <w:p w14:paraId="15EF465B" w14:textId="77777777" w:rsidR="00924E7F" w:rsidRDefault="00000000">
            <w:pPr>
              <w:pStyle w:val="spandateswrapperParagraph"/>
              <w:pBdr>
                <w:right w:val="none" w:sz="0" w:space="0" w:color="auto"/>
              </w:pBdr>
              <w:ind w:right="450"/>
              <w:textAlignment w:val="auto"/>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t>2013-01</w:t>
            </w:r>
            <w:r>
              <w:rPr>
                <w:rStyle w:val="spandateswrapper"/>
                <w:rFonts w:ascii="Century Gothic" w:eastAsia="Century Gothic" w:hAnsi="Century Gothic" w:cs="Century Gothic"/>
              </w:rPr>
              <w:t xml:space="preserve"> </w:t>
            </w:r>
            <w:r>
              <w:rPr>
                <w:rStyle w:val="txtBold"/>
                <w:rFonts w:ascii="Century Gothic" w:eastAsia="Century Gothic" w:hAnsi="Century Gothic" w:cs="Century Gothic"/>
              </w:rPr>
              <w:t>- 2014-01</w:t>
            </w:r>
          </w:p>
        </w:tc>
        <w:tc>
          <w:tcPr>
            <w:tcW w:w="8396" w:type="dxa"/>
            <w:tcMar>
              <w:top w:w="200" w:type="dxa"/>
              <w:left w:w="0" w:type="dxa"/>
              <w:bottom w:w="0" w:type="dxa"/>
              <w:right w:w="0" w:type="dxa"/>
            </w:tcMar>
            <w:hideMark/>
          </w:tcPr>
          <w:p w14:paraId="15EF465C" w14:textId="77777777" w:rsidR="00924E7F" w:rsidRDefault="00000000">
            <w:pPr>
              <w:pStyle w:val="spandateswrapperParagraph"/>
              <w:pBdr>
                <w:right w:val="none" w:sz="0" w:space="0" w:color="auto"/>
              </w:pBdr>
              <w:ind w:right="450"/>
              <w:textAlignment w:val="auto"/>
              <w:rPr>
                <w:rStyle w:val="txtBold"/>
                <w:rFonts w:ascii="Century Gothic" w:eastAsia="Century Gothic" w:hAnsi="Century Gothic" w:cs="Century Gothic"/>
              </w:rPr>
            </w:pPr>
            <w:r>
              <w:rPr>
                <w:rStyle w:val="divdocumentjobtitle"/>
                <w:rFonts w:ascii="Century Gothic" w:eastAsia="Century Gothic" w:hAnsi="Century Gothic" w:cs="Century Gothic"/>
                <w:b/>
                <w:bCs/>
              </w:rPr>
              <w:t>IT Services Support Specialist</w:t>
            </w:r>
            <w:r>
              <w:rPr>
                <w:rStyle w:val="documentmb5"/>
                <w:rFonts w:ascii="Century Gothic" w:eastAsia="Century Gothic" w:hAnsi="Century Gothic" w:cs="Century Gothic"/>
              </w:rPr>
              <w:t xml:space="preserve"> </w:t>
            </w:r>
          </w:p>
          <w:p w14:paraId="15EF465D" w14:textId="77777777" w:rsidR="00924E7F" w:rsidRDefault="00000000">
            <w:pPr>
              <w:pStyle w:val="documentmb5Paragraph"/>
              <w:spacing w:after="100" w:line="340" w:lineRule="atLeast"/>
              <w:ind w:right="300"/>
              <w:rPr>
                <w:rStyle w:val="documenttwocolparasinglecolumn"/>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Dezrez Services Limited, Swansea</w:t>
            </w:r>
          </w:p>
          <w:p w14:paraId="15EF465E" w14:textId="716977F3" w:rsidR="00924E7F" w:rsidRDefault="00000000">
            <w:pPr>
              <w:pStyle w:val="documentulli"/>
              <w:numPr>
                <w:ilvl w:val="0"/>
                <w:numId w:val="4"/>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Install the software, </w:t>
            </w:r>
            <w:r w:rsidR="00190F38">
              <w:rPr>
                <w:rStyle w:val="span"/>
                <w:rFonts w:ascii="Century Gothic" w:eastAsia="Century Gothic" w:hAnsi="Century Gothic" w:cs="Century Gothic"/>
                <w:sz w:val="22"/>
                <w:szCs w:val="22"/>
              </w:rPr>
              <w:t>upgrade</w:t>
            </w:r>
            <w:r>
              <w:rPr>
                <w:rStyle w:val="span"/>
                <w:rFonts w:ascii="Century Gothic" w:eastAsia="Century Gothic" w:hAnsi="Century Gothic" w:cs="Century Gothic"/>
                <w:sz w:val="22"/>
                <w:szCs w:val="22"/>
              </w:rPr>
              <w:t xml:space="preserve"> </w:t>
            </w:r>
            <w:r w:rsidR="00B32D68">
              <w:rPr>
                <w:rStyle w:val="span"/>
                <w:rFonts w:ascii="Century Gothic" w:eastAsia="Century Gothic" w:hAnsi="Century Gothic" w:cs="Century Gothic"/>
                <w:sz w:val="22"/>
                <w:szCs w:val="22"/>
              </w:rPr>
              <w:t>clients’</w:t>
            </w:r>
            <w:r>
              <w:rPr>
                <w:rStyle w:val="span"/>
                <w:rFonts w:ascii="Century Gothic" w:eastAsia="Century Gothic" w:hAnsi="Century Gothic" w:cs="Century Gothic"/>
                <w:sz w:val="22"/>
                <w:szCs w:val="22"/>
              </w:rPr>
              <w:t xml:space="preserve"> machines to local SQL databases and other technical issues</w:t>
            </w:r>
            <w:r w:rsidR="00B32D68">
              <w:rPr>
                <w:rStyle w:val="span"/>
                <w:rFonts w:ascii="Century Gothic" w:eastAsia="Century Gothic" w:hAnsi="Century Gothic" w:cs="Century Gothic"/>
                <w:sz w:val="22"/>
                <w:szCs w:val="22"/>
              </w:rPr>
              <w:t>.</w:t>
            </w:r>
          </w:p>
          <w:p w14:paraId="15EF465F" w14:textId="77777777" w:rsidR="00924E7F" w:rsidRDefault="00000000">
            <w:pPr>
              <w:pStyle w:val="documentulli"/>
              <w:numPr>
                <w:ilvl w:val="0"/>
                <w:numId w:val="4"/>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Served as primary point of contact for all vendor relations, maintaining strong partnerships to support company needs effectively.</w:t>
            </w:r>
          </w:p>
          <w:p w14:paraId="15EF4661" w14:textId="076839FB" w:rsidR="00924E7F" w:rsidRDefault="00000000">
            <w:pPr>
              <w:pStyle w:val="documentulli"/>
              <w:numPr>
                <w:ilvl w:val="0"/>
                <w:numId w:val="4"/>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Enhanced system efficiency by troubleshooting and resolving technical issues for </w:t>
            </w:r>
            <w:r w:rsidR="00B32D68">
              <w:rPr>
                <w:rStyle w:val="span"/>
                <w:rFonts w:ascii="Century Gothic" w:eastAsia="Century Gothic" w:hAnsi="Century Gothic" w:cs="Century Gothic"/>
                <w:sz w:val="22"/>
                <w:szCs w:val="22"/>
              </w:rPr>
              <w:t>end users</w:t>
            </w:r>
            <w:r>
              <w:rPr>
                <w:rStyle w:val="span"/>
                <w:rFonts w:ascii="Century Gothic" w:eastAsia="Century Gothic" w:hAnsi="Century Gothic" w:cs="Century Gothic"/>
                <w:sz w:val="22"/>
                <w:szCs w:val="22"/>
              </w:rPr>
              <w:t>.</w:t>
            </w:r>
          </w:p>
          <w:p w14:paraId="15EF4662" w14:textId="762B9CA3" w:rsidR="00924E7F" w:rsidRDefault="00000000">
            <w:pPr>
              <w:pStyle w:val="documentulli"/>
              <w:numPr>
                <w:ilvl w:val="0"/>
                <w:numId w:val="4"/>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Streamlined helpdesk processes, resulting in reduced response times and increased productivity.</w:t>
            </w:r>
          </w:p>
          <w:p w14:paraId="15EF4663" w14:textId="77777777" w:rsidR="00924E7F" w:rsidRDefault="00000000">
            <w:pPr>
              <w:pStyle w:val="documentulli"/>
              <w:numPr>
                <w:ilvl w:val="0"/>
                <w:numId w:val="4"/>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Used ticketing systems to manage and process support actions and requests.</w:t>
            </w:r>
          </w:p>
        </w:tc>
      </w:tr>
    </w:tbl>
    <w:p w14:paraId="15EF4665" w14:textId="77777777" w:rsidR="00924E7F" w:rsidRDefault="00924E7F">
      <w:pPr>
        <w:rPr>
          <w:vanish/>
        </w:rPr>
      </w:pPr>
    </w:p>
    <w:tbl>
      <w:tblPr>
        <w:tblStyle w:val="documentdivparagraph"/>
        <w:tblW w:w="0" w:type="auto"/>
        <w:tblCellSpacing w:w="0" w:type="dxa"/>
        <w:tblLayout w:type="fixed"/>
        <w:tblCellMar>
          <w:left w:w="0" w:type="dxa"/>
          <w:right w:w="0" w:type="dxa"/>
        </w:tblCellMar>
        <w:tblLook w:val="05E0" w:firstRow="1" w:lastRow="1" w:firstColumn="1" w:lastColumn="1" w:noHBand="0" w:noVBand="1"/>
      </w:tblPr>
      <w:tblGrid>
        <w:gridCol w:w="2550"/>
        <w:gridCol w:w="8396"/>
      </w:tblGrid>
      <w:tr w:rsidR="00924E7F" w14:paraId="15EF466E" w14:textId="77777777">
        <w:trPr>
          <w:tblCellSpacing w:w="0" w:type="dxa"/>
        </w:trPr>
        <w:tc>
          <w:tcPr>
            <w:tcW w:w="2550" w:type="dxa"/>
            <w:tcMar>
              <w:top w:w="200" w:type="dxa"/>
              <w:left w:w="0" w:type="dxa"/>
              <w:bottom w:w="0" w:type="dxa"/>
              <w:right w:w="150" w:type="dxa"/>
            </w:tcMar>
            <w:hideMark/>
          </w:tcPr>
          <w:p w14:paraId="15EF4666" w14:textId="77777777" w:rsidR="00924E7F" w:rsidRDefault="00000000">
            <w:pPr>
              <w:pStyle w:val="spandateswrapperParagraph"/>
              <w:pBdr>
                <w:right w:val="none" w:sz="0" w:space="0" w:color="auto"/>
              </w:pBdr>
              <w:ind w:right="450"/>
              <w:textAlignment w:val="auto"/>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t>2011-01</w:t>
            </w:r>
            <w:r>
              <w:rPr>
                <w:rStyle w:val="spandateswrapper"/>
                <w:rFonts w:ascii="Century Gothic" w:eastAsia="Century Gothic" w:hAnsi="Century Gothic" w:cs="Century Gothic"/>
              </w:rPr>
              <w:t xml:space="preserve"> </w:t>
            </w:r>
            <w:r>
              <w:rPr>
                <w:rStyle w:val="txtBold"/>
                <w:rFonts w:ascii="Century Gothic" w:eastAsia="Century Gothic" w:hAnsi="Century Gothic" w:cs="Century Gothic"/>
              </w:rPr>
              <w:t>- 2012-01</w:t>
            </w:r>
          </w:p>
        </w:tc>
        <w:tc>
          <w:tcPr>
            <w:tcW w:w="8396" w:type="dxa"/>
            <w:tcMar>
              <w:top w:w="200" w:type="dxa"/>
              <w:left w:w="0" w:type="dxa"/>
              <w:bottom w:w="0" w:type="dxa"/>
              <w:right w:w="0" w:type="dxa"/>
            </w:tcMar>
            <w:hideMark/>
          </w:tcPr>
          <w:p w14:paraId="15EF4667" w14:textId="77777777" w:rsidR="00924E7F" w:rsidRDefault="00000000">
            <w:pPr>
              <w:pStyle w:val="spandateswrapperParagraph"/>
              <w:pBdr>
                <w:right w:val="none" w:sz="0" w:space="0" w:color="auto"/>
              </w:pBdr>
              <w:ind w:right="450"/>
              <w:textAlignment w:val="auto"/>
              <w:rPr>
                <w:rStyle w:val="txtBold"/>
                <w:rFonts w:ascii="Century Gothic" w:eastAsia="Century Gothic" w:hAnsi="Century Gothic" w:cs="Century Gothic"/>
              </w:rPr>
            </w:pPr>
            <w:r>
              <w:rPr>
                <w:rStyle w:val="divdocumentjobtitle"/>
                <w:rFonts w:ascii="Century Gothic" w:eastAsia="Century Gothic" w:hAnsi="Century Gothic" w:cs="Century Gothic"/>
                <w:b/>
                <w:bCs/>
              </w:rPr>
              <w:t>Chief Engineer</w:t>
            </w:r>
            <w:r>
              <w:rPr>
                <w:rStyle w:val="documentmb5"/>
                <w:rFonts w:ascii="Century Gothic" w:eastAsia="Century Gothic" w:hAnsi="Century Gothic" w:cs="Century Gothic"/>
              </w:rPr>
              <w:t xml:space="preserve"> </w:t>
            </w:r>
          </w:p>
          <w:p w14:paraId="15EF4668" w14:textId="77777777" w:rsidR="00924E7F" w:rsidRDefault="00000000">
            <w:pPr>
              <w:pStyle w:val="documentmb5Paragraph"/>
              <w:spacing w:after="100" w:line="340" w:lineRule="atLeast"/>
              <w:ind w:right="300"/>
              <w:rPr>
                <w:rStyle w:val="documenttwocolparasinglecolumn"/>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One I.T. Solutions Ltd, Swansea</w:t>
            </w:r>
          </w:p>
          <w:p w14:paraId="15EF466A" w14:textId="340C67F0" w:rsidR="00924E7F" w:rsidRDefault="00190F38">
            <w:pPr>
              <w:pStyle w:val="documentulli"/>
              <w:numPr>
                <w:ilvl w:val="0"/>
                <w:numId w:val="5"/>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S</w:t>
            </w:r>
            <w:r w:rsidR="00000000">
              <w:rPr>
                <w:rStyle w:val="span"/>
                <w:rFonts w:ascii="Century Gothic" w:eastAsia="Century Gothic" w:hAnsi="Century Gothic" w:cs="Century Gothic"/>
                <w:sz w:val="22"/>
                <w:szCs w:val="22"/>
              </w:rPr>
              <w:t xml:space="preserve">et up and maintained company computer networks and critical data management for businesses in South </w:t>
            </w:r>
            <w:r w:rsidR="00E449E2">
              <w:rPr>
                <w:rStyle w:val="span"/>
                <w:rFonts w:ascii="Century Gothic" w:eastAsia="Century Gothic" w:hAnsi="Century Gothic" w:cs="Century Gothic"/>
                <w:sz w:val="22"/>
                <w:szCs w:val="22"/>
              </w:rPr>
              <w:t>Wales</w:t>
            </w:r>
          </w:p>
          <w:p w14:paraId="15EF466B" w14:textId="77777777" w:rsidR="00924E7F" w:rsidRDefault="00000000">
            <w:pPr>
              <w:pStyle w:val="documentulli"/>
              <w:numPr>
                <w:ilvl w:val="0"/>
                <w:numId w:val="5"/>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My main role was to liaise with the clients every need based on the type of support contract they had with the company and design and maintain their computer systems / software and network</w:t>
            </w:r>
          </w:p>
          <w:p w14:paraId="15EF466C" w14:textId="36E8A86B" w:rsidR="00924E7F" w:rsidRDefault="00000000">
            <w:pPr>
              <w:pStyle w:val="documentulli"/>
              <w:numPr>
                <w:ilvl w:val="0"/>
                <w:numId w:val="5"/>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I have also designed information delivery systems through excel as a ‘dashboard' or </w:t>
            </w:r>
            <w:r w:rsidR="00E449E2">
              <w:rPr>
                <w:rStyle w:val="span"/>
                <w:rFonts w:ascii="Century Gothic" w:eastAsia="Century Gothic" w:hAnsi="Century Gothic" w:cs="Century Gothic"/>
                <w:sz w:val="22"/>
                <w:szCs w:val="22"/>
              </w:rPr>
              <w:t>real-time</w:t>
            </w:r>
            <w:r>
              <w:rPr>
                <w:rStyle w:val="span"/>
                <w:rFonts w:ascii="Century Gothic" w:eastAsia="Century Gothic" w:hAnsi="Century Gothic" w:cs="Century Gothic"/>
                <w:sz w:val="22"/>
                <w:szCs w:val="22"/>
              </w:rPr>
              <w:t xml:space="preserve"> business overview empowering the ‘client' to make split second business decisions without the need to waste time contacting over departments.</w:t>
            </w:r>
          </w:p>
          <w:p w14:paraId="15EF466D" w14:textId="77777777" w:rsidR="00924E7F" w:rsidRDefault="00000000">
            <w:pPr>
              <w:pStyle w:val="documentulli"/>
              <w:numPr>
                <w:ilvl w:val="0"/>
                <w:numId w:val="5"/>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Managed and scheduled equipment and system preventive maintenance programs to verify contractual compliance.</w:t>
            </w:r>
          </w:p>
        </w:tc>
      </w:tr>
    </w:tbl>
    <w:p w14:paraId="15EF466F" w14:textId="77777777" w:rsidR="00924E7F" w:rsidRDefault="00924E7F">
      <w:pPr>
        <w:rPr>
          <w:vanish/>
        </w:rPr>
      </w:pPr>
    </w:p>
    <w:tbl>
      <w:tblPr>
        <w:tblStyle w:val="documentdivparagraph"/>
        <w:tblW w:w="0" w:type="auto"/>
        <w:tblCellSpacing w:w="0" w:type="dxa"/>
        <w:tblLayout w:type="fixed"/>
        <w:tblCellMar>
          <w:left w:w="0" w:type="dxa"/>
          <w:right w:w="0" w:type="dxa"/>
        </w:tblCellMar>
        <w:tblLook w:val="05E0" w:firstRow="1" w:lastRow="1" w:firstColumn="1" w:lastColumn="1" w:noHBand="0" w:noVBand="1"/>
      </w:tblPr>
      <w:tblGrid>
        <w:gridCol w:w="2550"/>
        <w:gridCol w:w="8396"/>
      </w:tblGrid>
      <w:tr w:rsidR="00924E7F" w14:paraId="15EF467A" w14:textId="77777777">
        <w:trPr>
          <w:tblCellSpacing w:w="0" w:type="dxa"/>
        </w:trPr>
        <w:tc>
          <w:tcPr>
            <w:tcW w:w="2550" w:type="dxa"/>
            <w:tcMar>
              <w:top w:w="200" w:type="dxa"/>
              <w:left w:w="0" w:type="dxa"/>
              <w:bottom w:w="0" w:type="dxa"/>
              <w:right w:w="150" w:type="dxa"/>
            </w:tcMar>
            <w:hideMark/>
          </w:tcPr>
          <w:p w14:paraId="15EF4670" w14:textId="77777777" w:rsidR="00924E7F" w:rsidRDefault="00000000">
            <w:pPr>
              <w:pStyle w:val="spandateswrapperParagraph"/>
              <w:pBdr>
                <w:right w:val="none" w:sz="0" w:space="0" w:color="auto"/>
              </w:pBdr>
              <w:ind w:right="450"/>
              <w:textAlignment w:val="auto"/>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t>2008-01</w:t>
            </w:r>
            <w:r>
              <w:rPr>
                <w:rStyle w:val="spandateswrapper"/>
                <w:rFonts w:ascii="Century Gothic" w:eastAsia="Century Gothic" w:hAnsi="Century Gothic" w:cs="Century Gothic"/>
              </w:rPr>
              <w:t xml:space="preserve"> </w:t>
            </w:r>
            <w:r>
              <w:rPr>
                <w:rStyle w:val="txtBold"/>
                <w:rFonts w:ascii="Century Gothic" w:eastAsia="Century Gothic" w:hAnsi="Century Gothic" w:cs="Century Gothic"/>
              </w:rPr>
              <w:t>- 2011-01</w:t>
            </w:r>
          </w:p>
        </w:tc>
        <w:tc>
          <w:tcPr>
            <w:tcW w:w="8396" w:type="dxa"/>
            <w:tcMar>
              <w:top w:w="200" w:type="dxa"/>
              <w:left w:w="0" w:type="dxa"/>
              <w:bottom w:w="0" w:type="dxa"/>
              <w:right w:w="0" w:type="dxa"/>
            </w:tcMar>
            <w:hideMark/>
          </w:tcPr>
          <w:p w14:paraId="15EF4671" w14:textId="77777777" w:rsidR="00924E7F" w:rsidRDefault="00000000">
            <w:pPr>
              <w:pStyle w:val="spandateswrapperParagraph"/>
              <w:pBdr>
                <w:right w:val="none" w:sz="0" w:space="0" w:color="auto"/>
              </w:pBdr>
              <w:ind w:right="450"/>
              <w:textAlignment w:val="auto"/>
              <w:rPr>
                <w:rStyle w:val="txtBold"/>
                <w:rFonts w:ascii="Century Gothic" w:eastAsia="Century Gothic" w:hAnsi="Century Gothic" w:cs="Century Gothic"/>
              </w:rPr>
            </w:pPr>
            <w:r>
              <w:rPr>
                <w:rStyle w:val="divdocumentjobtitle"/>
                <w:rFonts w:ascii="Century Gothic" w:eastAsia="Century Gothic" w:hAnsi="Century Gothic" w:cs="Century Gothic"/>
                <w:b/>
                <w:bCs/>
              </w:rPr>
              <w:t>Technical Account Manager</w:t>
            </w:r>
            <w:r>
              <w:rPr>
                <w:rStyle w:val="documentmb5"/>
                <w:rFonts w:ascii="Century Gothic" w:eastAsia="Century Gothic" w:hAnsi="Century Gothic" w:cs="Century Gothic"/>
              </w:rPr>
              <w:t xml:space="preserve"> </w:t>
            </w:r>
          </w:p>
          <w:p w14:paraId="15EF4672" w14:textId="77777777" w:rsidR="00924E7F" w:rsidRDefault="00000000">
            <w:pPr>
              <w:pStyle w:val="documentmb5Paragraph"/>
              <w:spacing w:after="100" w:line="340" w:lineRule="atLeast"/>
              <w:ind w:right="300"/>
              <w:rPr>
                <w:rStyle w:val="documenttwocolparasinglecolumn"/>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Conduit, Sky and Vodafone, Cardiff</w:t>
            </w:r>
          </w:p>
          <w:p w14:paraId="15EF4673" w14:textId="77777777" w:rsidR="00924E7F" w:rsidRDefault="00000000">
            <w:pPr>
              <w:pStyle w:val="documentulli"/>
              <w:numPr>
                <w:ilvl w:val="0"/>
                <w:numId w:val="6"/>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Resolved customer complaints with empathy, resulting in increased loyalty and repeat business.</w:t>
            </w:r>
          </w:p>
          <w:p w14:paraId="15EF4674" w14:textId="77777777" w:rsidR="00924E7F" w:rsidRDefault="00000000">
            <w:pPr>
              <w:pStyle w:val="documentulli"/>
              <w:numPr>
                <w:ilvl w:val="0"/>
                <w:numId w:val="6"/>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Managed high-stress situations effectively, maintaining professionalism </w:t>
            </w:r>
            <w:r>
              <w:rPr>
                <w:rStyle w:val="span"/>
                <w:rFonts w:ascii="Century Gothic" w:eastAsia="Century Gothic" w:hAnsi="Century Gothic" w:cs="Century Gothic"/>
                <w:sz w:val="22"/>
                <w:szCs w:val="22"/>
              </w:rPr>
              <w:lastRenderedPageBreak/>
              <w:t>under pressure while resolving disputes or conflicts.</w:t>
            </w:r>
          </w:p>
          <w:p w14:paraId="15EF4675" w14:textId="77777777" w:rsidR="00924E7F" w:rsidRDefault="00000000">
            <w:pPr>
              <w:pStyle w:val="documentulli"/>
              <w:numPr>
                <w:ilvl w:val="0"/>
                <w:numId w:val="6"/>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Enhanced customer satisfaction by promptly addressing concerns and providing accurate information.</w:t>
            </w:r>
          </w:p>
          <w:p w14:paraId="15EF4677" w14:textId="77777777" w:rsidR="00924E7F" w:rsidRDefault="00000000">
            <w:pPr>
              <w:pStyle w:val="documentulli"/>
              <w:numPr>
                <w:ilvl w:val="0"/>
                <w:numId w:val="6"/>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Handled escalated calls efficiently, finding satisfactory resolutions for both customers and the company alike.</w:t>
            </w:r>
          </w:p>
          <w:p w14:paraId="15EF4678" w14:textId="77777777" w:rsidR="00924E7F" w:rsidRDefault="00000000">
            <w:pPr>
              <w:pStyle w:val="documentulli"/>
              <w:numPr>
                <w:ilvl w:val="0"/>
                <w:numId w:val="6"/>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Team Leader Cover.</w:t>
            </w:r>
          </w:p>
          <w:p w14:paraId="15EF4679" w14:textId="77777777" w:rsidR="00924E7F" w:rsidRDefault="00000000">
            <w:pPr>
              <w:pStyle w:val="documentulli"/>
              <w:numPr>
                <w:ilvl w:val="0"/>
                <w:numId w:val="6"/>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Cover position in the training department.</w:t>
            </w:r>
          </w:p>
        </w:tc>
      </w:tr>
    </w:tbl>
    <w:p w14:paraId="15EF467B" w14:textId="77777777" w:rsidR="00924E7F" w:rsidRDefault="00924E7F">
      <w:pPr>
        <w:rPr>
          <w:vanish/>
        </w:rPr>
      </w:pPr>
    </w:p>
    <w:tbl>
      <w:tblPr>
        <w:tblStyle w:val="documentdivparagraph"/>
        <w:tblW w:w="0" w:type="auto"/>
        <w:tblCellSpacing w:w="0" w:type="dxa"/>
        <w:tblLayout w:type="fixed"/>
        <w:tblCellMar>
          <w:left w:w="0" w:type="dxa"/>
          <w:right w:w="0" w:type="dxa"/>
        </w:tblCellMar>
        <w:tblLook w:val="05E0" w:firstRow="1" w:lastRow="1" w:firstColumn="1" w:lastColumn="1" w:noHBand="0" w:noVBand="1"/>
      </w:tblPr>
      <w:tblGrid>
        <w:gridCol w:w="2550"/>
        <w:gridCol w:w="8396"/>
      </w:tblGrid>
      <w:tr w:rsidR="00924E7F" w14:paraId="15EF4685" w14:textId="77777777">
        <w:trPr>
          <w:tblCellSpacing w:w="0" w:type="dxa"/>
        </w:trPr>
        <w:tc>
          <w:tcPr>
            <w:tcW w:w="2550" w:type="dxa"/>
            <w:tcMar>
              <w:top w:w="200" w:type="dxa"/>
              <w:left w:w="0" w:type="dxa"/>
              <w:bottom w:w="0" w:type="dxa"/>
              <w:right w:w="150" w:type="dxa"/>
            </w:tcMar>
            <w:hideMark/>
          </w:tcPr>
          <w:p w14:paraId="15EF467C" w14:textId="77777777" w:rsidR="00924E7F" w:rsidRDefault="00000000">
            <w:pPr>
              <w:pStyle w:val="spandateswrapperParagraph"/>
              <w:pBdr>
                <w:right w:val="none" w:sz="0" w:space="0" w:color="auto"/>
              </w:pBdr>
              <w:ind w:right="450"/>
              <w:textAlignment w:val="auto"/>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t>2007-01</w:t>
            </w:r>
            <w:r>
              <w:rPr>
                <w:rStyle w:val="spandateswrapper"/>
                <w:rFonts w:ascii="Century Gothic" w:eastAsia="Century Gothic" w:hAnsi="Century Gothic" w:cs="Century Gothic"/>
              </w:rPr>
              <w:t xml:space="preserve"> </w:t>
            </w:r>
            <w:r>
              <w:rPr>
                <w:rStyle w:val="txtBold"/>
                <w:rFonts w:ascii="Century Gothic" w:eastAsia="Century Gothic" w:hAnsi="Century Gothic" w:cs="Century Gothic"/>
              </w:rPr>
              <w:t>- 2009-01</w:t>
            </w:r>
          </w:p>
        </w:tc>
        <w:tc>
          <w:tcPr>
            <w:tcW w:w="8396" w:type="dxa"/>
            <w:tcMar>
              <w:top w:w="200" w:type="dxa"/>
              <w:left w:w="0" w:type="dxa"/>
              <w:bottom w:w="0" w:type="dxa"/>
              <w:right w:w="0" w:type="dxa"/>
            </w:tcMar>
            <w:hideMark/>
          </w:tcPr>
          <w:p w14:paraId="15EF467D" w14:textId="77777777" w:rsidR="00924E7F" w:rsidRDefault="00000000">
            <w:pPr>
              <w:pStyle w:val="spandateswrapperParagraph"/>
              <w:pBdr>
                <w:right w:val="none" w:sz="0" w:space="0" w:color="auto"/>
              </w:pBdr>
              <w:ind w:right="450"/>
              <w:textAlignment w:val="auto"/>
              <w:rPr>
                <w:rStyle w:val="txtBold"/>
                <w:rFonts w:ascii="Century Gothic" w:eastAsia="Century Gothic" w:hAnsi="Century Gothic" w:cs="Century Gothic"/>
              </w:rPr>
            </w:pPr>
            <w:r>
              <w:rPr>
                <w:rStyle w:val="divdocumentjobtitle"/>
                <w:rFonts w:ascii="Century Gothic" w:eastAsia="Century Gothic" w:hAnsi="Century Gothic" w:cs="Century Gothic"/>
                <w:b/>
                <w:bCs/>
              </w:rPr>
              <w:t>Bar and Kitchen Associate</w:t>
            </w:r>
            <w:r>
              <w:rPr>
                <w:rStyle w:val="documentmb5"/>
                <w:rFonts w:ascii="Century Gothic" w:eastAsia="Century Gothic" w:hAnsi="Century Gothic" w:cs="Century Gothic"/>
              </w:rPr>
              <w:t xml:space="preserve"> </w:t>
            </w:r>
          </w:p>
          <w:p w14:paraId="15EF467E" w14:textId="77777777" w:rsidR="00924E7F" w:rsidRDefault="00000000">
            <w:pPr>
              <w:pStyle w:val="documentmb5Paragraph"/>
              <w:spacing w:after="100" w:line="340" w:lineRule="atLeast"/>
              <w:ind w:right="300"/>
              <w:rPr>
                <w:rStyle w:val="documenttwocolparasinglecolumn"/>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JD Wetherspoons, Swansea</w:t>
            </w:r>
          </w:p>
          <w:p w14:paraId="15EF467F" w14:textId="77777777" w:rsidR="00924E7F" w:rsidRDefault="00000000">
            <w:pPr>
              <w:pStyle w:val="documentulli"/>
              <w:numPr>
                <w:ilvl w:val="0"/>
                <w:numId w:val="7"/>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Mentored junior kitchen staff in proper cooking techniques, knife skills, and safe food handling practices to enhance overall team performance.</w:t>
            </w:r>
          </w:p>
          <w:p w14:paraId="15EF4680" w14:textId="77777777" w:rsidR="00924E7F" w:rsidRDefault="00000000">
            <w:pPr>
              <w:pStyle w:val="documentulli"/>
              <w:numPr>
                <w:ilvl w:val="0"/>
                <w:numId w:val="7"/>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Collaborated with team members to maintain a clean, sanitary, and organized kitchen workspace, ensuring compliance with health regulations.</w:t>
            </w:r>
          </w:p>
          <w:p w14:paraId="15EF4682" w14:textId="77777777" w:rsidR="00924E7F" w:rsidRDefault="00000000">
            <w:pPr>
              <w:pStyle w:val="documentulli"/>
              <w:numPr>
                <w:ilvl w:val="0"/>
                <w:numId w:val="7"/>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Assisted with inventory management to optimize product availability and reduce waste.</w:t>
            </w:r>
          </w:p>
          <w:p w14:paraId="15EF4683" w14:textId="77777777" w:rsidR="00924E7F" w:rsidRDefault="00000000">
            <w:pPr>
              <w:pStyle w:val="documentulli"/>
              <w:numPr>
                <w:ilvl w:val="0"/>
                <w:numId w:val="7"/>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Maintained a clean and organized bar area, ensuring a welcoming atmosphere for guests.</w:t>
            </w:r>
          </w:p>
          <w:p w14:paraId="15EF4684" w14:textId="77777777" w:rsidR="00924E7F" w:rsidRDefault="00000000">
            <w:pPr>
              <w:pStyle w:val="documentulli"/>
              <w:numPr>
                <w:ilvl w:val="0"/>
                <w:numId w:val="7"/>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Conducted thorough opening and closing procedures, maintaining high standards of cleanliness and organization within the establishment.</w:t>
            </w:r>
          </w:p>
        </w:tc>
      </w:tr>
    </w:tbl>
    <w:p w14:paraId="15EF4686" w14:textId="77777777" w:rsidR="00924E7F" w:rsidRDefault="00924E7F">
      <w:pPr>
        <w:rPr>
          <w:vanish/>
        </w:rPr>
      </w:pPr>
    </w:p>
    <w:tbl>
      <w:tblPr>
        <w:tblStyle w:val="documentdivparagraph"/>
        <w:tblW w:w="0" w:type="auto"/>
        <w:tblCellSpacing w:w="0" w:type="dxa"/>
        <w:tblLayout w:type="fixed"/>
        <w:tblCellMar>
          <w:left w:w="0" w:type="dxa"/>
          <w:right w:w="0" w:type="dxa"/>
        </w:tblCellMar>
        <w:tblLook w:val="05E0" w:firstRow="1" w:lastRow="1" w:firstColumn="1" w:lastColumn="1" w:noHBand="0" w:noVBand="1"/>
      </w:tblPr>
      <w:tblGrid>
        <w:gridCol w:w="2550"/>
        <w:gridCol w:w="8396"/>
      </w:tblGrid>
      <w:tr w:rsidR="00924E7F" w14:paraId="15EF468F" w14:textId="77777777">
        <w:trPr>
          <w:tblCellSpacing w:w="0" w:type="dxa"/>
        </w:trPr>
        <w:tc>
          <w:tcPr>
            <w:tcW w:w="2550" w:type="dxa"/>
            <w:tcMar>
              <w:top w:w="200" w:type="dxa"/>
              <w:left w:w="0" w:type="dxa"/>
              <w:bottom w:w="0" w:type="dxa"/>
              <w:right w:w="150" w:type="dxa"/>
            </w:tcMar>
            <w:hideMark/>
          </w:tcPr>
          <w:p w14:paraId="15EF4687" w14:textId="77777777" w:rsidR="00924E7F" w:rsidRDefault="00000000">
            <w:pPr>
              <w:pStyle w:val="spandateswrapperParagraph"/>
              <w:pBdr>
                <w:right w:val="none" w:sz="0" w:space="0" w:color="auto"/>
              </w:pBdr>
              <w:ind w:right="450"/>
              <w:textAlignment w:val="auto"/>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t>2004-01</w:t>
            </w:r>
            <w:r>
              <w:rPr>
                <w:rStyle w:val="spandateswrapper"/>
                <w:rFonts w:ascii="Century Gothic" w:eastAsia="Century Gothic" w:hAnsi="Century Gothic" w:cs="Century Gothic"/>
              </w:rPr>
              <w:t xml:space="preserve"> </w:t>
            </w:r>
            <w:r>
              <w:rPr>
                <w:rStyle w:val="txtBold"/>
                <w:rFonts w:ascii="Century Gothic" w:eastAsia="Century Gothic" w:hAnsi="Century Gothic" w:cs="Century Gothic"/>
              </w:rPr>
              <w:t>- 2007-01</w:t>
            </w:r>
          </w:p>
        </w:tc>
        <w:tc>
          <w:tcPr>
            <w:tcW w:w="8396" w:type="dxa"/>
            <w:tcMar>
              <w:top w:w="200" w:type="dxa"/>
              <w:left w:w="0" w:type="dxa"/>
              <w:bottom w:w="0" w:type="dxa"/>
              <w:right w:w="0" w:type="dxa"/>
            </w:tcMar>
            <w:hideMark/>
          </w:tcPr>
          <w:p w14:paraId="15EF4688" w14:textId="77777777" w:rsidR="00924E7F" w:rsidRDefault="00000000">
            <w:pPr>
              <w:pStyle w:val="spandateswrapperParagraph"/>
              <w:pBdr>
                <w:right w:val="none" w:sz="0" w:space="0" w:color="auto"/>
              </w:pBdr>
              <w:ind w:right="450"/>
              <w:textAlignment w:val="auto"/>
              <w:rPr>
                <w:rStyle w:val="txtBold"/>
                <w:rFonts w:ascii="Century Gothic" w:eastAsia="Century Gothic" w:hAnsi="Century Gothic" w:cs="Century Gothic"/>
              </w:rPr>
            </w:pPr>
            <w:r>
              <w:rPr>
                <w:rStyle w:val="divdocumentjobtitle"/>
                <w:rFonts w:ascii="Century Gothic" w:eastAsia="Century Gothic" w:hAnsi="Century Gothic" w:cs="Century Gothic"/>
                <w:b/>
                <w:bCs/>
              </w:rPr>
              <w:t>Telecoms Diagnostics Advisor</w:t>
            </w:r>
            <w:r>
              <w:rPr>
                <w:rStyle w:val="documentmb5"/>
                <w:rFonts w:ascii="Century Gothic" w:eastAsia="Century Gothic" w:hAnsi="Century Gothic" w:cs="Century Gothic"/>
              </w:rPr>
              <w:t xml:space="preserve"> </w:t>
            </w:r>
          </w:p>
          <w:p w14:paraId="15EF4689" w14:textId="77777777" w:rsidR="00924E7F" w:rsidRDefault="00000000">
            <w:pPr>
              <w:pStyle w:val="documentmb5Paragraph"/>
              <w:spacing w:after="100" w:line="340" w:lineRule="atLeast"/>
              <w:ind w:right="300"/>
              <w:rPr>
                <w:rStyle w:val="documenttwocolparasinglecolumn"/>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British Telecom, Diagnostics, Swansea</w:t>
            </w:r>
          </w:p>
          <w:p w14:paraId="15EF468A" w14:textId="5BE37769" w:rsidR="00924E7F" w:rsidRDefault="00000000">
            <w:pPr>
              <w:pStyle w:val="documentulli"/>
              <w:numPr>
                <w:ilvl w:val="0"/>
                <w:numId w:val="8"/>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Maintained up-to-date knowledge on industry trends and regulations, ensuring accurate advice was </w:t>
            </w:r>
            <w:r w:rsidR="007556BC">
              <w:rPr>
                <w:rStyle w:val="span"/>
                <w:rFonts w:ascii="Century Gothic" w:eastAsia="Century Gothic" w:hAnsi="Century Gothic" w:cs="Century Gothic"/>
                <w:sz w:val="22"/>
                <w:szCs w:val="22"/>
              </w:rPr>
              <w:t>always provided to clients</w:t>
            </w:r>
            <w:r>
              <w:rPr>
                <w:rStyle w:val="span"/>
                <w:rFonts w:ascii="Century Gothic" w:eastAsia="Century Gothic" w:hAnsi="Century Gothic" w:cs="Century Gothic"/>
                <w:sz w:val="22"/>
                <w:szCs w:val="22"/>
              </w:rPr>
              <w:t>.</w:t>
            </w:r>
          </w:p>
          <w:p w14:paraId="15EF468B" w14:textId="77777777" w:rsidR="00924E7F" w:rsidRDefault="00000000">
            <w:pPr>
              <w:pStyle w:val="documentulli"/>
              <w:numPr>
                <w:ilvl w:val="0"/>
                <w:numId w:val="8"/>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Mentored junior advisors, fostering a supportive team environment focused on growth and learning.</w:t>
            </w:r>
          </w:p>
          <w:p w14:paraId="15EF468C" w14:textId="77777777" w:rsidR="00924E7F" w:rsidRDefault="00000000">
            <w:pPr>
              <w:pStyle w:val="documentulli"/>
              <w:numPr>
                <w:ilvl w:val="0"/>
                <w:numId w:val="8"/>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Utilized advanced CRM tools to track client interactions efficiently while maintaining detailed records of their individual goals, preferences, and concerns.</w:t>
            </w:r>
          </w:p>
          <w:p w14:paraId="15EF468D" w14:textId="77777777" w:rsidR="00924E7F" w:rsidRDefault="00000000">
            <w:pPr>
              <w:pStyle w:val="documentulli"/>
              <w:numPr>
                <w:ilvl w:val="0"/>
                <w:numId w:val="8"/>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Improved network performance by diagnosing and resolving complex telecommunications issues.</w:t>
            </w:r>
          </w:p>
          <w:p w14:paraId="15EF468E" w14:textId="77777777" w:rsidR="00924E7F" w:rsidRDefault="00000000">
            <w:pPr>
              <w:pStyle w:val="documentulli"/>
              <w:numPr>
                <w:ilvl w:val="0"/>
                <w:numId w:val="8"/>
              </w:numPr>
              <w:spacing w:line="340" w:lineRule="atLeast"/>
              <w:ind w:left="300" w:righ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Efficiently troubleshot ADSL connections resulting in quicker restoration of services following outages.</w:t>
            </w:r>
          </w:p>
        </w:tc>
      </w:tr>
    </w:tbl>
    <w:p w14:paraId="15EF4690" w14:textId="77777777" w:rsidR="00924E7F" w:rsidRDefault="00924E7F">
      <w:pPr>
        <w:rPr>
          <w:vanish/>
        </w:rPr>
      </w:pPr>
    </w:p>
    <w:tbl>
      <w:tblPr>
        <w:tblStyle w:val="documentheading"/>
        <w:tblW w:w="0" w:type="auto"/>
        <w:tblCellSpacing w:w="0" w:type="dxa"/>
        <w:tblBorders>
          <w:bottom w:val="single" w:sz="8" w:space="0" w:color="CCCCCC"/>
        </w:tblBorders>
        <w:tblLayout w:type="fixed"/>
        <w:tblCellMar>
          <w:left w:w="0" w:type="dxa"/>
          <w:right w:w="0" w:type="dxa"/>
        </w:tblCellMar>
        <w:tblLook w:val="05E0" w:firstRow="1" w:lastRow="1" w:firstColumn="1" w:lastColumn="1" w:noHBand="0" w:noVBand="1"/>
      </w:tblPr>
      <w:tblGrid>
        <w:gridCol w:w="600"/>
        <w:gridCol w:w="10346"/>
      </w:tblGrid>
      <w:tr w:rsidR="00924E7F" w14:paraId="15EF4693" w14:textId="77777777">
        <w:trPr>
          <w:tblCellSpacing w:w="0" w:type="dxa"/>
        </w:trPr>
        <w:tc>
          <w:tcPr>
            <w:tcW w:w="600" w:type="dxa"/>
            <w:tcMar>
              <w:top w:w="0" w:type="dxa"/>
              <w:left w:w="0" w:type="dxa"/>
              <w:bottom w:w="0" w:type="dxa"/>
              <w:right w:w="0" w:type="dxa"/>
            </w:tcMar>
            <w:hideMark/>
          </w:tcPr>
          <w:p w14:paraId="15EF4691" w14:textId="77777777" w:rsidR="00924E7F" w:rsidRDefault="00000000">
            <w:pPr>
              <w:pStyle w:val="documentsectionheadingIcon"/>
              <w:spacing w:before="430" w:line="320" w:lineRule="atLeast"/>
              <w:rPr>
                <w:rStyle w:val="documenticonCell"/>
                <w:rFonts w:ascii="Century Gothic" w:eastAsia="Century Gothic" w:hAnsi="Century Gothic" w:cs="Century Gothic"/>
                <w:b/>
                <w:bCs/>
                <w:sz w:val="22"/>
                <w:szCs w:val="22"/>
              </w:rPr>
            </w:pPr>
            <w:r>
              <w:rPr>
                <w:rStyle w:val="documenticonCell"/>
                <w:rFonts w:ascii="Century Gothic" w:eastAsia="Century Gothic" w:hAnsi="Century Gothic" w:cs="Century Gothic"/>
                <w:b/>
                <w:bCs/>
                <w:noProof/>
                <w:sz w:val="22"/>
                <w:szCs w:val="22"/>
              </w:rPr>
              <w:drawing>
                <wp:inline distT="0" distB="0" distL="0" distR="0" wp14:anchorId="15EF46AC" wp14:editId="15EF46AD">
                  <wp:extent cx="368466" cy="368677"/>
                  <wp:effectExtent l="0" t="0" r="0" b="0"/>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2"/>
                          <a:stretch>
                            <a:fillRect/>
                          </a:stretch>
                        </pic:blipFill>
                        <pic:spPr>
                          <a:xfrm>
                            <a:off x="0" y="0"/>
                            <a:ext cx="368466" cy="368677"/>
                          </a:xfrm>
                          <a:prstGeom prst="rect">
                            <a:avLst/>
                          </a:prstGeom>
                        </pic:spPr>
                      </pic:pic>
                    </a:graphicData>
                  </a:graphic>
                </wp:inline>
              </w:drawing>
            </w:r>
          </w:p>
        </w:tc>
        <w:tc>
          <w:tcPr>
            <w:tcW w:w="10346" w:type="dxa"/>
            <w:tcMar>
              <w:top w:w="0" w:type="dxa"/>
              <w:left w:w="0" w:type="dxa"/>
              <w:bottom w:w="0" w:type="dxa"/>
              <w:right w:w="0" w:type="dxa"/>
            </w:tcMar>
            <w:hideMark/>
          </w:tcPr>
          <w:p w14:paraId="15EF4692" w14:textId="77777777" w:rsidR="00924E7F" w:rsidRDefault="00000000">
            <w:pPr>
              <w:pStyle w:val="documentsectionsectiontitle"/>
              <w:spacing w:before="430" w:line="420" w:lineRule="atLeast"/>
              <w:ind w:left="160"/>
              <w:rPr>
                <w:rStyle w:val="documenttitleCell"/>
                <w:rFonts w:ascii="Century Gothic" w:eastAsia="Century Gothic" w:hAnsi="Century Gothic" w:cs="Century Gothic"/>
                <w:b/>
                <w:bCs/>
                <w:color w:val="252932"/>
                <w:sz w:val="32"/>
                <w:szCs w:val="32"/>
              </w:rPr>
            </w:pPr>
            <w:r>
              <w:rPr>
                <w:rStyle w:val="documenttitleCell"/>
                <w:rFonts w:ascii="Century Gothic" w:eastAsia="Century Gothic" w:hAnsi="Century Gothic" w:cs="Century Gothic"/>
                <w:b/>
                <w:bCs/>
                <w:color w:val="252932"/>
                <w:sz w:val="32"/>
                <w:szCs w:val="32"/>
              </w:rPr>
              <w:t>Education</w:t>
            </w:r>
          </w:p>
        </w:tc>
      </w:tr>
    </w:tbl>
    <w:p w14:paraId="15EF4694" w14:textId="77777777" w:rsidR="00924E7F" w:rsidRDefault="00924E7F">
      <w:pPr>
        <w:rPr>
          <w:vanish/>
        </w:rPr>
      </w:pPr>
    </w:p>
    <w:tbl>
      <w:tblPr>
        <w:tblStyle w:val="documentdivparagraph"/>
        <w:tblW w:w="0" w:type="auto"/>
        <w:tblCellSpacing w:w="0" w:type="dxa"/>
        <w:tblLayout w:type="fixed"/>
        <w:tblCellMar>
          <w:left w:w="0" w:type="dxa"/>
          <w:right w:w="0" w:type="dxa"/>
        </w:tblCellMar>
        <w:tblLook w:val="05E0" w:firstRow="1" w:lastRow="1" w:firstColumn="1" w:lastColumn="1" w:noHBand="0" w:noVBand="1"/>
      </w:tblPr>
      <w:tblGrid>
        <w:gridCol w:w="2550"/>
        <w:gridCol w:w="8396"/>
      </w:tblGrid>
      <w:tr w:rsidR="00924E7F" w14:paraId="15EF4699" w14:textId="77777777">
        <w:trPr>
          <w:tblCellSpacing w:w="0" w:type="dxa"/>
        </w:trPr>
        <w:tc>
          <w:tcPr>
            <w:tcW w:w="2550" w:type="dxa"/>
            <w:tcMar>
              <w:top w:w="200" w:type="dxa"/>
              <w:left w:w="0" w:type="dxa"/>
              <w:bottom w:w="0" w:type="dxa"/>
              <w:right w:w="150" w:type="dxa"/>
            </w:tcMar>
            <w:hideMark/>
          </w:tcPr>
          <w:p w14:paraId="15EF4695" w14:textId="77777777" w:rsidR="00924E7F" w:rsidRDefault="00924E7F">
            <w:pPr>
              <w:pStyle w:val="spandateswrapperParagraph"/>
              <w:pBdr>
                <w:right w:val="none" w:sz="0" w:space="0" w:color="auto"/>
              </w:pBdr>
              <w:ind w:right="450"/>
              <w:textAlignment w:val="auto"/>
              <w:rPr>
                <w:rStyle w:val="spandateswrapper"/>
                <w:rFonts w:ascii="Century Gothic" w:eastAsia="Century Gothic" w:hAnsi="Century Gothic" w:cs="Century Gothic"/>
                <w:sz w:val="4"/>
                <w:szCs w:val="4"/>
              </w:rPr>
            </w:pPr>
          </w:p>
        </w:tc>
        <w:tc>
          <w:tcPr>
            <w:tcW w:w="8396" w:type="dxa"/>
            <w:tcMar>
              <w:top w:w="200" w:type="dxa"/>
              <w:left w:w="0" w:type="dxa"/>
              <w:bottom w:w="0" w:type="dxa"/>
              <w:right w:w="0" w:type="dxa"/>
            </w:tcMar>
            <w:hideMark/>
          </w:tcPr>
          <w:p w14:paraId="15EF4696" w14:textId="77777777" w:rsidR="00924E7F" w:rsidRDefault="00000000">
            <w:pPr>
              <w:pStyle w:val="spandateswrapperParagraph"/>
              <w:pBdr>
                <w:right w:val="none" w:sz="0" w:space="0" w:color="auto"/>
              </w:pBdr>
              <w:ind w:right="450"/>
              <w:textAlignment w:val="auto"/>
              <w:rPr>
                <w:rStyle w:val="spandateswrapper"/>
                <w:rFonts w:ascii="Century Gothic" w:eastAsia="Century Gothic" w:hAnsi="Century Gothic" w:cs="Century Gothic"/>
              </w:rPr>
            </w:pPr>
            <w:r>
              <w:rPr>
                <w:rStyle w:val="spandegree"/>
                <w:rFonts w:ascii="Century Gothic" w:eastAsia="Century Gothic" w:hAnsi="Century Gothic" w:cs="Century Gothic"/>
              </w:rPr>
              <w:t xml:space="preserve">BSc Degree: </w:t>
            </w:r>
            <w:r>
              <w:rPr>
                <w:rStyle w:val="spanprogramline"/>
                <w:rFonts w:ascii="Century Gothic" w:eastAsia="Century Gothic" w:hAnsi="Century Gothic" w:cs="Century Gothic"/>
              </w:rPr>
              <w:t>Computer Sciences, ICT</w:t>
            </w:r>
            <w:r>
              <w:rPr>
                <w:rStyle w:val="singlecolumnspanpaddedlinenth-child1"/>
                <w:rFonts w:ascii="Century Gothic" w:eastAsia="Century Gothic" w:hAnsi="Century Gothic" w:cs="Century Gothic"/>
              </w:rPr>
              <w:t xml:space="preserve"> </w:t>
            </w:r>
          </w:p>
          <w:p w14:paraId="15EF4697" w14:textId="77777777" w:rsidR="00924E7F" w:rsidRDefault="00000000">
            <w:pPr>
              <w:pStyle w:val="spanpaddedline"/>
              <w:spacing w:line="340" w:lineRule="atLeast"/>
              <w:ind w:right="300"/>
              <w:rPr>
                <w:rStyle w:val="documenttwocolparasinglecolumn"/>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Swansea College, Science</w:t>
            </w:r>
          </w:p>
          <w:p w14:paraId="15EF4698" w14:textId="77777777" w:rsidR="00924E7F" w:rsidRDefault="00000000">
            <w:pPr>
              <w:pStyle w:val="p"/>
              <w:spacing w:line="340" w:lineRule="atLeast"/>
              <w:ind w:right="3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(PASS-Merit, including English, Mathematics and</w:t>
            </w:r>
          </w:p>
        </w:tc>
      </w:tr>
    </w:tbl>
    <w:p w14:paraId="15EF469A" w14:textId="77777777" w:rsidR="00924E7F" w:rsidRDefault="00924E7F">
      <w:pPr>
        <w:rPr>
          <w:vanish/>
        </w:rPr>
      </w:pPr>
    </w:p>
    <w:tbl>
      <w:tblPr>
        <w:tblStyle w:val="documentdivparagraph"/>
        <w:tblW w:w="0" w:type="auto"/>
        <w:tblCellSpacing w:w="0" w:type="dxa"/>
        <w:tblLayout w:type="fixed"/>
        <w:tblCellMar>
          <w:left w:w="0" w:type="dxa"/>
          <w:right w:w="0" w:type="dxa"/>
        </w:tblCellMar>
        <w:tblLook w:val="05E0" w:firstRow="1" w:lastRow="1" w:firstColumn="1" w:lastColumn="1" w:noHBand="0" w:noVBand="1"/>
      </w:tblPr>
      <w:tblGrid>
        <w:gridCol w:w="2550"/>
        <w:gridCol w:w="8396"/>
      </w:tblGrid>
      <w:tr w:rsidR="00924E7F" w14:paraId="15EF469E" w14:textId="77777777">
        <w:trPr>
          <w:tblCellSpacing w:w="0" w:type="dxa"/>
        </w:trPr>
        <w:tc>
          <w:tcPr>
            <w:tcW w:w="2550" w:type="dxa"/>
            <w:tcMar>
              <w:top w:w="200" w:type="dxa"/>
              <w:left w:w="0" w:type="dxa"/>
              <w:bottom w:w="0" w:type="dxa"/>
              <w:right w:w="150" w:type="dxa"/>
            </w:tcMar>
            <w:hideMark/>
          </w:tcPr>
          <w:p w14:paraId="15EF469B" w14:textId="77777777" w:rsidR="00924E7F" w:rsidRDefault="00924E7F">
            <w:pPr>
              <w:pStyle w:val="spandateswrapperParagraph"/>
              <w:pBdr>
                <w:right w:val="none" w:sz="0" w:space="0" w:color="auto"/>
              </w:pBdr>
              <w:ind w:right="450"/>
              <w:textAlignment w:val="auto"/>
              <w:rPr>
                <w:rStyle w:val="spandateswrapper"/>
                <w:rFonts w:ascii="Century Gothic" w:eastAsia="Century Gothic" w:hAnsi="Century Gothic" w:cs="Century Gothic"/>
                <w:sz w:val="4"/>
                <w:szCs w:val="4"/>
              </w:rPr>
            </w:pPr>
          </w:p>
        </w:tc>
        <w:tc>
          <w:tcPr>
            <w:tcW w:w="8396" w:type="dxa"/>
            <w:tcMar>
              <w:top w:w="200" w:type="dxa"/>
              <w:left w:w="0" w:type="dxa"/>
              <w:bottom w:w="0" w:type="dxa"/>
              <w:right w:w="0" w:type="dxa"/>
            </w:tcMar>
            <w:hideMark/>
          </w:tcPr>
          <w:p w14:paraId="15EF469C" w14:textId="77777777" w:rsidR="00924E7F" w:rsidRDefault="00000000">
            <w:pPr>
              <w:pStyle w:val="spandateswrapperParagraph"/>
              <w:pBdr>
                <w:right w:val="none" w:sz="0" w:space="0" w:color="auto"/>
              </w:pBdr>
              <w:ind w:right="450"/>
              <w:textAlignment w:val="auto"/>
              <w:rPr>
                <w:rStyle w:val="spandateswrapper"/>
                <w:rFonts w:ascii="Century Gothic" w:eastAsia="Century Gothic" w:hAnsi="Century Gothic" w:cs="Century Gothic"/>
              </w:rPr>
            </w:pPr>
            <w:r>
              <w:rPr>
                <w:rStyle w:val="spandegree"/>
                <w:rFonts w:ascii="Century Gothic" w:eastAsia="Century Gothic" w:hAnsi="Century Gothic" w:cs="Century Gothic"/>
              </w:rPr>
              <w:t xml:space="preserve">A' Levels: </w:t>
            </w:r>
            <w:r>
              <w:rPr>
                <w:rStyle w:val="spanprogramline"/>
                <w:rFonts w:ascii="Century Gothic" w:eastAsia="Century Gothic" w:hAnsi="Century Gothic" w:cs="Century Gothic"/>
              </w:rPr>
              <w:t>English and Mathematics</w:t>
            </w:r>
            <w:r>
              <w:rPr>
                <w:rStyle w:val="singlecolumnspanpaddedlinenth-child1"/>
                <w:rFonts w:ascii="Century Gothic" w:eastAsia="Century Gothic" w:hAnsi="Century Gothic" w:cs="Century Gothic"/>
              </w:rPr>
              <w:t xml:space="preserve"> </w:t>
            </w:r>
          </w:p>
          <w:p w14:paraId="15EF469D" w14:textId="77777777" w:rsidR="00924E7F" w:rsidRDefault="00924E7F">
            <w:pPr>
              <w:pStyle w:val="spanpaddedline"/>
              <w:spacing w:line="340" w:lineRule="atLeast"/>
              <w:ind w:right="300"/>
              <w:rPr>
                <w:rStyle w:val="documenttwocolparasinglecolumn"/>
                <w:rFonts w:ascii="Century Gothic" w:eastAsia="Century Gothic" w:hAnsi="Century Gothic" w:cs="Century Gothic"/>
                <w:sz w:val="22"/>
                <w:szCs w:val="22"/>
              </w:rPr>
            </w:pPr>
          </w:p>
        </w:tc>
      </w:tr>
    </w:tbl>
    <w:p w14:paraId="15EF469F" w14:textId="77777777" w:rsidR="00924E7F" w:rsidRDefault="00924E7F">
      <w:pPr>
        <w:rPr>
          <w:rFonts w:ascii="Century Gothic" w:eastAsia="Century Gothic" w:hAnsi="Century Gothic" w:cs="Century Gothic"/>
          <w:sz w:val="22"/>
          <w:szCs w:val="22"/>
        </w:rPr>
      </w:pPr>
    </w:p>
    <w:sectPr w:rsidR="00924E7F">
      <w:headerReference w:type="default" r:id="rId13"/>
      <w:footerReference w:type="default" r:id="rId14"/>
      <w:pgSz w:w="11906" w:h="16838"/>
      <w:pgMar w:top="480" w:right="480" w:bottom="480" w:left="4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BC2DC" w14:textId="77777777" w:rsidR="003275DF" w:rsidRDefault="003275DF">
      <w:pPr>
        <w:spacing w:line="240" w:lineRule="auto"/>
      </w:pPr>
      <w:r>
        <w:separator/>
      </w:r>
    </w:p>
  </w:endnote>
  <w:endnote w:type="continuationSeparator" w:id="0">
    <w:p w14:paraId="7FA0D67F" w14:textId="77777777" w:rsidR="003275DF" w:rsidRDefault="003275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6B62AE31-32E3-43D5-AA70-55856CA3B21E}"/>
    <w:embedBold r:id="rId2" w:fontKey="{673195DE-60AE-4D12-BA8C-FDF2CF546DA0}"/>
    <w:embedItalic r:id="rId3" w:fontKey="{074BBE9D-6176-4AE5-B009-E3410486254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F46AF" w14:textId="77777777" w:rsidR="00924E7F" w:rsidRDefault="00000000">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33A9C" w14:textId="77777777" w:rsidR="003275DF" w:rsidRDefault="003275DF">
      <w:pPr>
        <w:spacing w:line="240" w:lineRule="auto"/>
      </w:pPr>
      <w:r>
        <w:separator/>
      </w:r>
    </w:p>
  </w:footnote>
  <w:footnote w:type="continuationSeparator" w:id="0">
    <w:p w14:paraId="6D6BC4A8" w14:textId="77777777" w:rsidR="003275DF" w:rsidRDefault="003275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F46AE" w14:textId="77777777" w:rsidR="00924E7F" w:rsidRDefault="00000000">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929E3A46">
      <w:start w:val="1"/>
      <w:numFmt w:val="bullet"/>
      <w:lvlText w:val=""/>
      <w:lvlJc w:val="left"/>
      <w:pPr>
        <w:ind w:left="720" w:hanging="360"/>
      </w:pPr>
      <w:rPr>
        <w:rFonts w:ascii="Symbol" w:hAnsi="Symbol"/>
      </w:rPr>
    </w:lvl>
    <w:lvl w:ilvl="1" w:tplc="0D6412F6">
      <w:start w:val="1"/>
      <w:numFmt w:val="bullet"/>
      <w:lvlText w:val="o"/>
      <w:lvlJc w:val="left"/>
      <w:pPr>
        <w:tabs>
          <w:tab w:val="num" w:pos="1440"/>
        </w:tabs>
        <w:ind w:left="1440" w:hanging="360"/>
      </w:pPr>
      <w:rPr>
        <w:rFonts w:ascii="Courier New" w:hAnsi="Courier New"/>
      </w:rPr>
    </w:lvl>
    <w:lvl w:ilvl="2" w:tplc="EB9C3E2C">
      <w:start w:val="1"/>
      <w:numFmt w:val="bullet"/>
      <w:lvlText w:val=""/>
      <w:lvlJc w:val="left"/>
      <w:pPr>
        <w:tabs>
          <w:tab w:val="num" w:pos="2160"/>
        </w:tabs>
        <w:ind w:left="2160" w:hanging="360"/>
      </w:pPr>
      <w:rPr>
        <w:rFonts w:ascii="Wingdings" w:hAnsi="Wingdings"/>
      </w:rPr>
    </w:lvl>
    <w:lvl w:ilvl="3" w:tplc="6D549548">
      <w:start w:val="1"/>
      <w:numFmt w:val="bullet"/>
      <w:lvlText w:val=""/>
      <w:lvlJc w:val="left"/>
      <w:pPr>
        <w:tabs>
          <w:tab w:val="num" w:pos="2880"/>
        </w:tabs>
        <w:ind w:left="2880" w:hanging="360"/>
      </w:pPr>
      <w:rPr>
        <w:rFonts w:ascii="Symbol" w:hAnsi="Symbol"/>
      </w:rPr>
    </w:lvl>
    <w:lvl w:ilvl="4" w:tplc="88CC8574">
      <w:start w:val="1"/>
      <w:numFmt w:val="bullet"/>
      <w:lvlText w:val="o"/>
      <w:lvlJc w:val="left"/>
      <w:pPr>
        <w:tabs>
          <w:tab w:val="num" w:pos="3600"/>
        </w:tabs>
        <w:ind w:left="3600" w:hanging="360"/>
      </w:pPr>
      <w:rPr>
        <w:rFonts w:ascii="Courier New" w:hAnsi="Courier New"/>
      </w:rPr>
    </w:lvl>
    <w:lvl w:ilvl="5" w:tplc="4F388F56">
      <w:start w:val="1"/>
      <w:numFmt w:val="bullet"/>
      <w:lvlText w:val=""/>
      <w:lvlJc w:val="left"/>
      <w:pPr>
        <w:tabs>
          <w:tab w:val="num" w:pos="4320"/>
        </w:tabs>
        <w:ind w:left="4320" w:hanging="360"/>
      </w:pPr>
      <w:rPr>
        <w:rFonts w:ascii="Wingdings" w:hAnsi="Wingdings"/>
      </w:rPr>
    </w:lvl>
    <w:lvl w:ilvl="6" w:tplc="43186F98">
      <w:start w:val="1"/>
      <w:numFmt w:val="bullet"/>
      <w:lvlText w:val=""/>
      <w:lvlJc w:val="left"/>
      <w:pPr>
        <w:tabs>
          <w:tab w:val="num" w:pos="5040"/>
        </w:tabs>
        <w:ind w:left="5040" w:hanging="360"/>
      </w:pPr>
      <w:rPr>
        <w:rFonts w:ascii="Symbol" w:hAnsi="Symbol"/>
      </w:rPr>
    </w:lvl>
    <w:lvl w:ilvl="7" w:tplc="97841762">
      <w:start w:val="1"/>
      <w:numFmt w:val="bullet"/>
      <w:lvlText w:val="o"/>
      <w:lvlJc w:val="left"/>
      <w:pPr>
        <w:tabs>
          <w:tab w:val="num" w:pos="5760"/>
        </w:tabs>
        <w:ind w:left="5760" w:hanging="360"/>
      </w:pPr>
      <w:rPr>
        <w:rFonts w:ascii="Courier New" w:hAnsi="Courier New"/>
      </w:rPr>
    </w:lvl>
    <w:lvl w:ilvl="8" w:tplc="779612E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D7625BA4">
      <w:start w:val="1"/>
      <w:numFmt w:val="bullet"/>
      <w:lvlText w:val=""/>
      <w:lvlJc w:val="left"/>
      <w:pPr>
        <w:ind w:left="720" w:hanging="360"/>
      </w:pPr>
      <w:rPr>
        <w:rFonts w:ascii="Symbol" w:hAnsi="Symbol"/>
      </w:rPr>
    </w:lvl>
    <w:lvl w:ilvl="1" w:tplc="19A8AD28">
      <w:start w:val="1"/>
      <w:numFmt w:val="bullet"/>
      <w:lvlText w:val="o"/>
      <w:lvlJc w:val="left"/>
      <w:pPr>
        <w:tabs>
          <w:tab w:val="num" w:pos="1440"/>
        </w:tabs>
        <w:ind w:left="1440" w:hanging="360"/>
      </w:pPr>
      <w:rPr>
        <w:rFonts w:ascii="Courier New" w:hAnsi="Courier New"/>
      </w:rPr>
    </w:lvl>
    <w:lvl w:ilvl="2" w:tplc="72AA4A90">
      <w:start w:val="1"/>
      <w:numFmt w:val="bullet"/>
      <w:lvlText w:val=""/>
      <w:lvlJc w:val="left"/>
      <w:pPr>
        <w:tabs>
          <w:tab w:val="num" w:pos="2160"/>
        </w:tabs>
        <w:ind w:left="2160" w:hanging="360"/>
      </w:pPr>
      <w:rPr>
        <w:rFonts w:ascii="Wingdings" w:hAnsi="Wingdings"/>
      </w:rPr>
    </w:lvl>
    <w:lvl w:ilvl="3" w:tplc="E1CA8002">
      <w:start w:val="1"/>
      <w:numFmt w:val="bullet"/>
      <w:lvlText w:val=""/>
      <w:lvlJc w:val="left"/>
      <w:pPr>
        <w:tabs>
          <w:tab w:val="num" w:pos="2880"/>
        </w:tabs>
        <w:ind w:left="2880" w:hanging="360"/>
      </w:pPr>
      <w:rPr>
        <w:rFonts w:ascii="Symbol" w:hAnsi="Symbol"/>
      </w:rPr>
    </w:lvl>
    <w:lvl w:ilvl="4" w:tplc="297CCD6C">
      <w:start w:val="1"/>
      <w:numFmt w:val="bullet"/>
      <w:lvlText w:val="o"/>
      <w:lvlJc w:val="left"/>
      <w:pPr>
        <w:tabs>
          <w:tab w:val="num" w:pos="3600"/>
        </w:tabs>
        <w:ind w:left="3600" w:hanging="360"/>
      </w:pPr>
      <w:rPr>
        <w:rFonts w:ascii="Courier New" w:hAnsi="Courier New"/>
      </w:rPr>
    </w:lvl>
    <w:lvl w:ilvl="5" w:tplc="6302C29E">
      <w:start w:val="1"/>
      <w:numFmt w:val="bullet"/>
      <w:lvlText w:val=""/>
      <w:lvlJc w:val="left"/>
      <w:pPr>
        <w:tabs>
          <w:tab w:val="num" w:pos="4320"/>
        </w:tabs>
        <w:ind w:left="4320" w:hanging="360"/>
      </w:pPr>
      <w:rPr>
        <w:rFonts w:ascii="Wingdings" w:hAnsi="Wingdings"/>
      </w:rPr>
    </w:lvl>
    <w:lvl w:ilvl="6" w:tplc="A0766F12">
      <w:start w:val="1"/>
      <w:numFmt w:val="bullet"/>
      <w:lvlText w:val=""/>
      <w:lvlJc w:val="left"/>
      <w:pPr>
        <w:tabs>
          <w:tab w:val="num" w:pos="5040"/>
        </w:tabs>
        <w:ind w:left="5040" w:hanging="360"/>
      </w:pPr>
      <w:rPr>
        <w:rFonts w:ascii="Symbol" w:hAnsi="Symbol"/>
      </w:rPr>
    </w:lvl>
    <w:lvl w:ilvl="7" w:tplc="993E59E2">
      <w:start w:val="1"/>
      <w:numFmt w:val="bullet"/>
      <w:lvlText w:val="o"/>
      <w:lvlJc w:val="left"/>
      <w:pPr>
        <w:tabs>
          <w:tab w:val="num" w:pos="5760"/>
        </w:tabs>
        <w:ind w:left="5760" w:hanging="360"/>
      </w:pPr>
      <w:rPr>
        <w:rFonts w:ascii="Courier New" w:hAnsi="Courier New"/>
      </w:rPr>
    </w:lvl>
    <w:lvl w:ilvl="8" w:tplc="C3868FD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214998C">
      <w:start w:val="1"/>
      <w:numFmt w:val="bullet"/>
      <w:lvlText w:val=""/>
      <w:lvlJc w:val="left"/>
      <w:pPr>
        <w:ind w:left="720" w:hanging="360"/>
      </w:pPr>
      <w:rPr>
        <w:rFonts w:ascii="Symbol" w:hAnsi="Symbol"/>
      </w:rPr>
    </w:lvl>
    <w:lvl w:ilvl="1" w:tplc="0E30A414">
      <w:start w:val="1"/>
      <w:numFmt w:val="bullet"/>
      <w:lvlText w:val="o"/>
      <w:lvlJc w:val="left"/>
      <w:pPr>
        <w:tabs>
          <w:tab w:val="num" w:pos="1440"/>
        </w:tabs>
        <w:ind w:left="1440" w:hanging="360"/>
      </w:pPr>
      <w:rPr>
        <w:rFonts w:ascii="Courier New" w:hAnsi="Courier New"/>
      </w:rPr>
    </w:lvl>
    <w:lvl w:ilvl="2" w:tplc="0FE29F7E">
      <w:start w:val="1"/>
      <w:numFmt w:val="bullet"/>
      <w:lvlText w:val=""/>
      <w:lvlJc w:val="left"/>
      <w:pPr>
        <w:tabs>
          <w:tab w:val="num" w:pos="2160"/>
        </w:tabs>
        <w:ind w:left="2160" w:hanging="360"/>
      </w:pPr>
      <w:rPr>
        <w:rFonts w:ascii="Wingdings" w:hAnsi="Wingdings"/>
      </w:rPr>
    </w:lvl>
    <w:lvl w:ilvl="3" w:tplc="26444208">
      <w:start w:val="1"/>
      <w:numFmt w:val="bullet"/>
      <w:lvlText w:val=""/>
      <w:lvlJc w:val="left"/>
      <w:pPr>
        <w:tabs>
          <w:tab w:val="num" w:pos="2880"/>
        </w:tabs>
        <w:ind w:left="2880" w:hanging="360"/>
      </w:pPr>
      <w:rPr>
        <w:rFonts w:ascii="Symbol" w:hAnsi="Symbol"/>
      </w:rPr>
    </w:lvl>
    <w:lvl w:ilvl="4" w:tplc="ACB05C78">
      <w:start w:val="1"/>
      <w:numFmt w:val="bullet"/>
      <w:lvlText w:val="o"/>
      <w:lvlJc w:val="left"/>
      <w:pPr>
        <w:tabs>
          <w:tab w:val="num" w:pos="3600"/>
        </w:tabs>
        <w:ind w:left="3600" w:hanging="360"/>
      </w:pPr>
      <w:rPr>
        <w:rFonts w:ascii="Courier New" w:hAnsi="Courier New"/>
      </w:rPr>
    </w:lvl>
    <w:lvl w:ilvl="5" w:tplc="037879DE">
      <w:start w:val="1"/>
      <w:numFmt w:val="bullet"/>
      <w:lvlText w:val=""/>
      <w:lvlJc w:val="left"/>
      <w:pPr>
        <w:tabs>
          <w:tab w:val="num" w:pos="4320"/>
        </w:tabs>
        <w:ind w:left="4320" w:hanging="360"/>
      </w:pPr>
      <w:rPr>
        <w:rFonts w:ascii="Wingdings" w:hAnsi="Wingdings"/>
      </w:rPr>
    </w:lvl>
    <w:lvl w:ilvl="6" w:tplc="B9D488DE">
      <w:start w:val="1"/>
      <w:numFmt w:val="bullet"/>
      <w:lvlText w:val=""/>
      <w:lvlJc w:val="left"/>
      <w:pPr>
        <w:tabs>
          <w:tab w:val="num" w:pos="5040"/>
        </w:tabs>
        <w:ind w:left="5040" w:hanging="360"/>
      </w:pPr>
      <w:rPr>
        <w:rFonts w:ascii="Symbol" w:hAnsi="Symbol"/>
      </w:rPr>
    </w:lvl>
    <w:lvl w:ilvl="7" w:tplc="0E60C7E0">
      <w:start w:val="1"/>
      <w:numFmt w:val="bullet"/>
      <w:lvlText w:val="o"/>
      <w:lvlJc w:val="left"/>
      <w:pPr>
        <w:tabs>
          <w:tab w:val="num" w:pos="5760"/>
        </w:tabs>
        <w:ind w:left="5760" w:hanging="360"/>
      </w:pPr>
      <w:rPr>
        <w:rFonts w:ascii="Courier New" w:hAnsi="Courier New"/>
      </w:rPr>
    </w:lvl>
    <w:lvl w:ilvl="8" w:tplc="966AC84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95AA340A">
      <w:start w:val="1"/>
      <w:numFmt w:val="bullet"/>
      <w:lvlText w:val=""/>
      <w:lvlJc w:val="left"/>
      <w:pPr>
        <w:ind w:left="720" w:hanging="360"/>
      </w:pPr>
      <w:rPr>
        <w:rFonts w:ascii="Symbol" w:hAnsi="Symbol"/>
      </w:rPr>
    </w:lvl>
    <w:lvl w:ilvl="1" w:tplc="B840FEC8">
      <w:start w:val="1"/>
      <w:numFmt w:val="bullet"/>
      <w:lvlText w:val="o"/>
      <w:lvlJc w:val="left"/>
      <w:pPr>
        <w:tabs>
          <w:tab w:val="num" w:pos="1440"/>
        </w:tabs>
        <w:ind w:left="1440" w:hanging="360"/>
      </w:pPr>
      <w:rPr>
        <w:rFonts w:ascii="Courier New" w:hAnsi="Courier New"/>
      </w:rPr>
    </w:lvl>
    <w:lvl w:ilvl="2" w:tplc="D3C01680">
      <w:start w:val="1"/>
      <w:numFmt w:val="bullet"/>
      <w:lvlText w:val=""/>
      <w:lvlJc w:val="left"/>
      <w:pPr>
        <w:tabs>
          <w:tab w:val="num" w:pos="2160"/>
        </w:tabs>
        <w:ind w:left="2160" w:hanging="360"/>
      </w:pPr>
      <w:rPr>
        <w:rFonts w:ascii="Wingdings" w:hAnsi="Wingdings"/>
      </w:rPr>
    </w:lvl>
    <w:lvl w:ilvl="3" w:tplc="9CE22B12">
      <w:start w:val="1"/>
      <w:numFmt w:val="bullet"/>
      <w:lvlText w:val=""/>
      <w:lvlJc w:val="left"/>
      <w:pPr>
        <w:tabs>
          <w:tab w:val="num" w:pos="2880"/>
        </w:tabs>
        <w:ind w:left="2880" w:hanging="360"/>
      </w:pPr>
      <w:rPr>
        <w:rFonts w:ascii="Symbol" w:hAnsi="Symbol"/>
      </w:rPr>
    </w:lvl>
    <w:lvl w:ilvl="4" w:tplc="CD5A7132">
      <w:start w:val="1"/>
      <w:numFmt w:val="bullet"/>
      <w:lvlText w:val="o"/>
      <w:lvlJc w:val="left"/>
      <w:pPr>
        <w:tabs>
          <w:tab w:val="num" w:pos="3600"/>
        </w:tabs>
        <w:ind w:left="3600" w:hanging="360"/>
      </w:pPr>
      <w:rPr>
        <w:rFonts w:ascii="Courier New" w:hAnsi="Courier New"/>
      </w:rPr>
    </w:lvl>
    <w:lvl w:ilvl="5" w:tplc="2A66F942">
      <w:start w:val="1"/>
      <w:numFmt w:val="bullet"/>
      <w:lvlText w:val=""/>
      <w:lvlJc w:val="left"/>
      <w:pPr>
        <w:tabs>
          <w:tab w:val="num" w:pos="4320"/>
        </w:tabs>
        <w:ind w:left="4320" w:hanging="360"/>
      </w:pPr>
      <w:rPr>
        <w:rFonts w:ascii="Wingdings" w:hAnsi="Wingdings"/>
      </w:rPr>
    </w:lvl>
    <w:lvl w:ilvl="6" w:tplc="15DAA57A">
      <w:start w:val="1"/>
      <w:numFmt w:val="bullet"/>
      <w:lvlText w:val=""/>
      <w:lvlJc w:val="left"/>
      <w:pPr>
        <w:tabs>
          <w:tab w:val="num" w:pos="5040"/>
        </w:tabs>
        <w:ind w:left="5040" w:hanging="360"/>
      </w:pPr>
      <w:rPr>
        <w:rFonts w:ascii="Symbol" w:hAnsi="Symbol"/>
      </w:rPr>
    </w:lvl>
    <w:lvl w:ilvl="7" w:tplc="E66A2F18">
      <w:start w:val="1"/>
      <w:numFmt w:val="bullet"/>
      <w:lvlText w:val="o"/>
      <w:lvlJc w:val="left"/>
      <w:pPr>
        <w:tabs>
          <w:tab w:val="num" w:pos="5760"/>
        </w:tabs>
        <w:ind w:left="5760" w:hanging="360"/>
      </w:pPr>
      <w:rPr>
        <w:rFonts w:ascii="Courier New" w:hAnsi="Courier New"/>
      </w:rPr>
    </w:lvl>
    <w:lvl w:ilvl="8" w:tplc="0AB4E8E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0FD857B0">
      <w:start w:val="1"/>
      <w:numFmt w:val="bullet"/>
      <w:lvlText w:val=""/>
      <w:lvlJc w:val="left"/>
      <w:pPr>
        <w:ind w:left="720" w:hanging="360"/>
      </w:pPr>
      <w:rPr>
        <w:rFonts w:ascii="Symbol" w:hAnsi="Symbol"/>
      </w:rPr>
    </w:lvl>
    <w:lvl w:ilvl="1" w:tplc="4E7430EC">
      <w:start w:val="1"/>
      <w:numFmt w:val="bullet"/>
      <w:lvlText w:val="o"/>
      <w:lvlJc w:val="left"/>
      <w:pPr>
        <w:tabs>
          <w:tab w:val="num" w:pos="1440"/>
        </w:tabs>
        <w:ind w:left="1440" w:hanging="360"/>
      </w:pPr>
      <w:rPr>
        <w:rFonts w:ascii="Courier New" w:hAnsi="Courier New"/>
      </w:rPr>
    </w:lvl>
    <w:lvl w:ilvl="2" w:tplc="1FE02640">
      <w:start w:val="1"/>
      <w:numFmt w:val="bullet"/>
      <w:lvlText w:val=""/>
      <w:lvlJc w:val="left"/>
      <w:pPr>
        <w:tabs>
          <w:tab w:val="num" w:pos="2160"/>
        </w:tabs>
        <w:ind w:left="2160" w:hanging="360"/>
      </w:pPr>
      <w:rPr>
        <w:rFonts w:ascii="Wingdings" w:hAnsi="Wingdings"/>
      </w:rPr>
    </w:lvl>
    <w:lvl w:ilvl="3" w:tplc="D61A1CE4">
      <w:start w:val="1"/>
      <w:numFmt w:val="bullet"/>
      <w:lvlText w:val=""/>
      <w:lvlJc w:val="left"/>
      <w:pPr>
        <w:tabs>
          <w:tab w:val="num" w:pos="2880"/>
        </w:tabs>
        <w:ind w:left="2880" w:hanging="360"/>
      </w:pPr>
      <w:rPr>
        <w:rFonts w:ascii="Symbol" w:hAnsi="Symbol"/>
      </w:rPr>
    </w:lvl>
    <w:lvl w:ilvl="4" w:tplc="C58C35CA">
      <w:start w:val="1"/>
      <w:numFmt w:val="bullet"/>
      <w:lvlText w:val="o"/>
      <w:lvlJc w:val="left"/>
      <w:pPr>
        <w:tabs>
          <w:tab w:val="num" w:pos="3600"/>
        </w:tabs>
        <w:ind w:left="3600" w:hanging="360"/>
      </w:pPr>
      <w:rPr>
        <w:rFonts w:ascii="Courier New" w:hAnsi="Courier New"/>
      </w:rPr>
    </w:lvl>
    <w:lvl w:ilvl="5" w:tplc="E0780A46">
      <w:start w:val="1"/>
      <w:numFmt w:val="bullet"/>
      <w:lvlText w:val=""/>
      <w:lvlJc w:val="left"/>
      <w:pPr>
        <w:tabs>
          <w:tab w:val="num" w:pos="4320"/>
        </w:tabs>
        <w:ind w:left="4320" w:hanging="360"/>
      </w:pPr>
      <w:rPr>
        <w:rFonts w:ascii="Wingdings" w:hAnsi="Wingdings"/>
      </w:rPr>
    </w:lvl>
    <w:lvl w:ilvl="6" w:tplc="7946EF4E">
      <w:start w:val="1"/>
      <w:numFmt w:val="bullet"/>
      <w:lvlText w:val=""/>
      <w:lvlJc w:val="left"/>
      <w:pPr>
        <w:tabs>
          <w:tab w:val="num" w:pos="5040"/>
        </w:tabs>
        <w:ind w:left="5040" w:hanging="360"/>
      </w:pPr>
      <w:rPr>
        <w:rFonts w:ascii="Symbol" w:hAnsi="Symbol"/>
      </w:rPr>
    </w:lvl>
    <w:lvl w:ilvl="7" w:tplc="33942076">
      <w:start w:val="1"/>
      <w:numFmt w:val="bullet"/>
      <w:lvlText w:val="o"/>
      <w:lvlJc w:val="left"/>
      <w:pPr>
        <w:tabs>
          <w:tab w:val="num" w:pos="5760"/>
        </w:tabs>
        <w:ind w:left="5760" w:hanging="360"/>
      </w:pPr>
      <w:rPr>
        <w:rFonts w:ascii="Courier New" w:hAnsi="Courier New"/>
      </w:rPr>
    </w:lvl>
    <w:lvl w:ilvl="8" w:tplc="CD98BB7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B209422">
      <w:start w:val="1"/>
      <w:numFmt w:val="bullet"/>
      <w:lvlText w:val=""/>
      <w:lvlJc w:val="left"/>
      <w:pPr>
        <w:ind w:left="720" w:hanging="360"/>
      </w:pPr>
      <w:rPr>
        <w:rFonts w:ascii="Symbol" w:hAnsi="Symbol"/>
      </w:rPr>
    </w:lvl>
    <w:lvl w:ilvl="1" w:tplc="6B7A847C">
      <w:start w:val="1"/>
      <w:numFmt w:val="bullet"/>
      <w:lvlText w:val="o"/>
      <w:lvlJc w:val="left"/>
      <w:pPr>
        <w:tabs>
          <w:tab w:val="num" w:pos="1440"/>
        </w:tabs>
        <w:ind w:left="1440" w:hanging="360"/>
      </w:pPr>
      <w:rPr>
        <w:rFonts w:ascii="Courier New" w:hAnsi="Courier New"/>
      </w:rPr>
    </w:lvl>
    <w:lvl w:ilvl="2" w:tplc="FA0422F8">
      <w:start w:val="1"/>
      <w:numFmt w:val="bullet"/>
      <w:lvlText w:val=""/>
      <w:lvlJc w:val="left"/>
      <w:pPr>
        <w:tabs>
          <w:tab w:val="num" w:pos="2160"/>
        </w:tabs>
        <w:ind w:left="2160" w:hanging="360"/>
      </w:pPr>
      <w:rPr>
        <w:rFonts w:ascii="Wingdings" w:hAnsi="Wingdings"/>
      </w:rPr>
    </w:lvl>
    <w:lvl w:ilvl="3" w:tplc="F9A00138">
      <w:start w:val="1"/>
      <w:numFmt w:val="bullet"/>
      <w:lvlText w:val=""/>
      <w:lvlJc w:val="left"/>
      <w:pPr>
        <w:tabs>
          <w:tab w:val="num" w:pos="2880"/>
        </w:tabs>
        <w:ind w:left="2880" w:hanging="360"/>
      </w:pPr>
      <w:rPr>
        <w:rFonts w:ascii="Symbol" w:hAnsi="Symbol"/>
      </w:rPr>
    </w:lvl>
    <w:lvl w:ilvl="4" w:tplc="05D4E4AA">
      <w:start w:val="1"/>
      <w:numFmt w:val="bullet"/>
      <w:lvlText w:val="o"/>
      <w:lvlJc w:val="left"/>
      <w:pPr>
        <w:tabs>
          <w:tab w:val="num" w:pos="3600"/>
        </w:tabs>
        <w:ind w:left="3600" w:hanging="360"/>
      </w:pPr>
      <w:rPr>
        <w:rFonts w:ascii="Courier New" w:hAnsi="Courier New"/>
      </w:rPr>
    </w:lvl>
    <w:lvl w:ilvl="5" w:tplc="D0D28920">
      <w:start w:val="1"/>
      <w:numFmt w:val="bullet"/>
      <w:lvlText w:val=""/>
      <w:lvlJc w:val="left"/>
      <w:pPr>
        <w:tabs>
          <w:tab w:val="num" w:pos="4320"/>
        </w:tabs>
        <w:ind w:left="4320" w:hanging="360"/>
      </w:pPr>
      <w:rPr>
        <w:rFonts w:ascii="Wingdings" w:hAnsi="Wingdings"/>
      </w:rPr>
    </w:lvl>
    <w:lvl w:ilvl="6" w:tplc="F6A2476C">
      <w:start w:val="1"/>
      <w:numFmt w:val="bullet"/>
      <w:lvlText w:val=""/>
      <w:lvlJc w:val="left"/>
      <w:pPr>
        <w:tabs>
          <w:tab w:val="num" w:pos="5040"/>
        </w:tabs>
        <w:ind w:left="5040" w:hanging="360"/>
      </w:pPr>
      <w:rPr>
        <w:rFonts w:ascii="Symbol" w:hAnsi="Symbol"/>
      </w:rPr>
    </w:lvl>
    <w:lvl w:ilvl="7" w:tplc="6972C59E">
      <w:start w:val="1"/>
      <w:numFmt w:val="bullet"/>
      <w:lvlText w:val="o"/>
      <w:lvlJc w:val="left"/>
      <w:pPr>
        <w:tabs>
          <w:tab w:val="num" w:pos="5760"/>
        </w:tabs>
        <w:ind w:left="5760" w:hanging="360"/>
      </w:pPr>
      <w:rPr>
        <w:rFonts w:ascii="Courier New" w:hAnsi="Courier New"/>
      </w:rPr>
    </w:lvl>
    <w:lvl w:ilvl="8" w:tplc="F4D058D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B02C2D9A">
      <w:start w:val="1"/>
      <w:numFmt w:val="bullet"/>
      <w:lvlText w:val=""/>
      <w:lvlJc w:val="left"/>
      <w:pPr>
        <w:ind w:left="720" w:hanging="360"/>
      </w:pPr>
      <w:rPr>
        <w:rFonts w:ascii="Symbol" w:hAnsi="Symbol"/>
      </w:rPr>
    </w:lvl>
    <w:lvl w:ilvl="1" w:tplc="BECE54F4">
      <w:start w:val="1"/>
      <w:numFmt w:val="bullet"/>
      <w:lvlText w:val="o"/>
      <w:lvlJc w:val="left"/>
      <w:pPr>
        <w:tabs>
          <w:tab w:val="num" w:pos="1440"/>
        </w:tabs>
        <w:ind w:left="1440" w:hanging="360"/>
      </w:pPr>
      <w:rPr>
        <w:rFonts w:ascii="Courier New" w:hAnsi="Courier New"/>
      </w:rPr>
    </w:lvl>
    <w:lvl w:ilvl="2" w:tplc="787EE6E8">
      <w:start w:val="1"/>
      <w:numFmt w:val="bullet"/>
      <w:lvlText w:val=""/>
      <w:lvlJc w:val="left"/>
      <w:pPr>
        <w:tabs>
          <w:tab w:val="num" w:pos="2160"/>
        </w:tabs>
        <w:ind w:left="2160" w:hanging="360"/>
      </w:pPr>
      <w:rPr>
        <w:rFonts w:ascii="Wingdings" w:hAnsi="Wingdings"/>
      </w:rPr>
    </w:lvl>
    <w:lvl w:ilvl="3" w:tplc="F754EDB8">
      <w:start w:val="1"/>
      <w:numFmt w:val="bullet"/>
      <w:lvlText w:val=""/>
      <w:lvlJc w:val="left"/>
      <w:pPr>
        <w:tabs>
          <w:tab w:val="num" w:pos="2880"/>
        </w:tabs>
        <w:ind w:left="2880" w:hanging="360"/>
      </w:pPr>
      <w:rPr>
        <w:rFonts w:ascii="Symbol" w:hAnsi="Symbol"/>
      </w:rPr>
    </w:lvl>
    <w:lvl w:ilvl="4" w:tplc="64E085B8">
      <w:start w:val="1"/>
      <w:numFmt w:val="bullet"/>
      <w:lvlText w:val="o"/>
      <w:lvlJc w:val="left"/>
      <w:pPr>
        <w:tabs>
          <w:tab w:val="num" w:pos="3600"/>
        </w:tabs>
        <w:ind w:left="3600" w:hanging="360"/>
      </w:pPr>
      <w:rPr>
        <w:rFonts w:ascii="Courier New" w:hAnsi="Courier New"/>
      </w:rPr>
    </w:lvl>
    <w:lvl w:ilvl="5" w:tplc="8E5E29DE">
      <w:start w:val="1"/>
      <w:numFmt w:val="bullet"/>
      <w:lvlText w:val=""/>
      <w:lvlJc w:val="left"/>
      <w:pPr>
        <w:tabs>
          <w:tab w:val="num" w:pos="4320"/>
        </w:tabs>
        <w:ind w:left="4320" w:hanging="360"/>
      </w:pPr>
      <w:rPr>
        <w:rFonts w:ascii="Wingdings" w:hAnsi="Wingdings"/>
      </w:rPr>
    </w:lvl>
    <w:lvl w:ilvl="6" w:tplc="8D5C7CA0">
      <w:start w:val="1"/>
      <w:numFmt w:val="bullet"/>
      <w:lvlText w:val=""/>
      <w:lvlJc w:val="left"/>
      <w:pPr>
        <w:tabs>
          <w:tab w:val="num" w:pos="5040"/>
        </w:tabs>
        <w:ind w:left="5040" w:hanging="360"/>
      </w:pPr>
      <w:rPr>
        <w:rFonts w:ascii="Symbol" w:hAnsi="Symbol"/>
      </w:rPr>
    </w:lvl>
    <w:lvl w:ilvl="7" w:tplc="7D104A32">
      <w:start w:val="1"/>
      <w:numFmt w:val="bullet"/>
      <w:lvlText w:val="o"/>
      <w:lvlJc w:val="left"/>
      <w:pPr>
        <w:tabs>
          <w:tab w:val="num" w:pos="5760"/>
        </w:tabs>
        <w:ind w:left="5760" w:hanging="360"/>
      </w:pPr>
      <w:rPr>
        <w:rFonts w:ascii="Courier New" w:hAnsi="Courier New"/>
      </w:rPr>
    </w:lvl>
    <w:lvl w:ilvl="8" w:tplc="DADCA862">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D5FE0AAA">
      <w:start w:val="1"/>
      <w:numFmt w:val="bullet"/>
      <w:lvlText w:val=""/>
      <w:lvlJc w:val="left"/>
      <w:pPr>
        <w:ind w:left="720" w:hanging="360"/>
      </w:pPr>
      <w:rPr>
        <w:rFonts w:ascii="Symbol" w:hAnsi="Symbol"/>
      </w:rPr>
    </w:lvl>
    <w:lvl w:ilvl="1" w:tplc="9D02FEC0">
      <w:start w:val="1"/>
      <w:numFmt w:val="bullet"/>
      <w:lvlText w:val="o"/>
      <w:lvlJc w:val="left"/>
      <w:pPr>
        <w:tabs>
          <w:tab w:val="num" w:pos="1440"/>
        </w:tabs>
        <w:ind w:left="1440" w:hanging="360"/>
      </w:pPr>
      <w:rPr>
        <w:rFonts w:ascii="Courier New" w:hAnsi="Courier New"/>
      </w:rPr>
    </w:lvl>
    <w:lvl w:ilvl="2" w:tplc="AF72354E">
      <w:start w:val="1"/>
      <w:numFmt w:val="bullet"/>
      <w:lvlText w:val=""/>
      <w:lvlJc w:val="left"/>
      <w:pPr>
        <w:tabs>
          <w:tab w:val="num" w:pos="2160"/>
        </w:tabs>
        <w:ind w:left="2160" w:hanging="360"/>
      </w:pPr>
      <w:rPr>
        <w:rFonts w:ascii="Wingdings" w:hAnsi="Wingdings"/>
      </w:rPr>
    </w:lvl>
    <w:lvl w:ilvl="3" w:tplc="6C5C86BC">
      <w:start w:val="1"/>
      <w:numFmt w:val="bullet"/>
      <w:lvlText w:val=""/>
      <w:lvlJc w:val="left"/>
      <w:pPr>
        <w:tabs>
          <w:tab w:val="num" w:pos="2880"/>
        </w:tabs>
        <w:ind w:left="2880" w:hanging="360"/>
      </w:pPr>
      <w:rPr>
        <w:rFonts w:ascii="Symbol" w:hAnsi="Symbol"/>
      </w:rPr>
    </w:lvl>
    <w:lvl w:ilvl="4" w:tplc="4EF0C096">
      <w:start w:val="1"/>
      <w:numFmt w:val="bullet"/>
      <w:lvlText w:val="o"/>
      <w:lvlJc w:val="left"/>
      <w:pPr>
        <w:tabs>
          <w:tab w:val="num" w:pos="3600"/>
        </w:tabs>
        <w:ind w:left="3600" w:hanging="360"/>
      </w:pPr>
      <w:rPr>
        <w:rFonts w:ascii="Courier New" w:hAnsi="Courier New"/>
      </w:rPr>
    </w:lvl>
    <w:lvl w:ilvl="5" w:tplc="BE902C72">
      <w:start w:val="1"/>
      <w:numFmt w:val="bullet"/>
      <w:lvlText w:val=""/>
      <w:lvlJc w:val="left"/>
      <w:pPr>
        <w:tabs>
          <w:tab w:val="num" w:pos="4320"/>
        </w:tabs>
        <w:ind w:left="4320" w:hanging="360"/>
      </w:pPr>
      <w:rPr>
        <w:rFonts w:ascii="Wingdings" w:hAnsi="Wingdings"/>
      </w:rPr>
    </w:lvl>
    <w:lvl w:ilvl="6" w:tplc="597C7ECC">
      <w:start w:val="1"/>
      <w:numFmt w:val="bullet"/>
      <w:lvlText w:val=""/>
      <w:lvlJc w:val="left"/>
      <w:pPr>
        <w:tabs>
          <w:tab w:val="num" w:pos="5040"/>
        </w:tabs>
        <w:ind w:left="5040" w:hanging="360"/>
      </w:pPr>
      <w:rPr>
        <w:rFonts w:ascii="Symbol" w:hAnsi="Symbol"/>
      </w:rPr>
    </w:lvl>
    <w:lvl w:ilvl="7" w:tplc="B9E4F1C0">
      <w:start w:val="1"/>
      <w:numFmt w:val="bullet"/>
      <w:lvlText w:val="o"/>
      <w:lvlJc w:val="left"/>
      <w:pPr>
        <w:tabs>
          <w:tab w:val="num" w:pos="5760"/>
        </w:tabs>
        <w:ind w:left="5760" w:hanging="360"/>
      </w:pPr>
      <w:rPr>
        <w:rFonts w:ascii="Courier New" w:hAnsi="Courier New"/>
      </w:rPr>
    </w:lvl>
    <w:lvl w:ilvl="8" w:tplc="DFB854F0">
      <w:start w:val="1"/>
      <w:numFmt w:val="bullet"/>
      <w:lvlText w:val=""/>
      <w:lvlJc w:val="left"/>
      <w:pPr>
        <w:tabs>
          <w:tab w:val="num" w:pos="6480"/>
        </w:tabs>
        <w:ind w:left="6480" w:hanging="360"/>
      </w:pPr>
      <w:rPr>
        <w:rFonts w:ascii="Wingdings" w:hAnsi="Wingdings"/>
      </w:rPr>
    </w:lvl>
  </w:abstractNum>
  <w:num w:numId="1" w16cid:durableId="1007288849">
    <w:abstractNumId w:val="0"/>
  </w:num>
  <w:num w:numId="2" w16cid:durableId="299967021">
    <w:abstractNumId w:val="1"/>
  </w:num>
  <w:num w:numId="3" w16cid:durableId="1049961323">
    <w:abstractNumId w:val="2"/>
  </w:num>
  <w:num w:numId="4" w16cid:durableId="929433488">
    <w:abstractNumId w:val="3"/>
  </w:num>
  <w:num w:numId="5" w16cid:durableId="1371033269">
    <w:abstractNumId w:val="4"/>
  </w:num>
  <w:num w:numId="6" w16cid:durableId="1433673215">
    <w:abstractNumId w:val="5"/>
  </w:num>
  <w:num w:numId="7" w16cid:durableId="2009407793">
    <w:abstractNumId w:val="6"/>
  </w:num>
  <w:num w:numId="8" w16cid:durableId="876222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4E7F"/>
    <w:rsid w:val="00190F38"/>
    <w:rsid w:val="003275DF"/>
    <w:rsid w:val="00403A5E"/>
    <w:rsid w:val="005A3F53"/>
    <w:rsid w:val="007556BC"/>
    <w:rsid w:val="00924E7F"/>
    <w:rsid w:val="00B32D68"/>
    <w:rsid w:val="00B86584"/>
    <w:rsid w:val="00DA3420"/>
    <w:rsid w:val="00E44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45D1"/>
  <w15:docId w15:val="{031A62B7-9BEB-469D-AA0D-B673F574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
    <w:name w:val="document"/>
    <w:basedOn w:val="Normal"/>
    <w:pPr>
      <w:spacing w:line="320" w:lineRule="atLeast"/>
    </w:pPr>
  </w:style>
  <w:style w:type="paragraph" w:customStyle="1" w:styleId="div">
    <w:name w:val="div"/>
    <w:basedOn w:val="Normal"/>
  </w:style>
  <w:style w:type="character" w:customStyle="1" w:styleId="documentleft-box">
    <w:name w:val="document_left-box"/>
    <w:basedOn w:val="DefaultParagraphFont"/>
  </w:style>
  <w:style w:type="paragraph" w:customStyle="1" w:styleId="documentsectionnth-child1">
    <w:name w:val="document_section_nth-child(1)"/>
    <w:basedOn w:val="Normal"/>
  </w:style>
  <w:style w:type="paragraph" w:customStyle="1" w:styleId="documentSECTIONNAMEdivfirstparagraph">
    <w:name w:val="document_SECTION_NAME_div_firstparagraph"/>
    <w:basedOn w:val="Normal"/>
  </w:style>
  <w:style w:type="paragraph" w:customStyle="1" w:styleId="documentname">
    <w:name w:val="document_name"/>
    <w:basedOn w:val="Normal"/>
    <w:pPr>
      <w:pBdr>
        <w:bottom w:val="none" w:sz="0" w:space="5" w:color="auto"/>
      </w:pBdr>
      <w:spacing w:line="820" w:lineRule="atLeast"/>
    </w:pPr>
    <w:rPr>
      <w:b/>
      <w:bCs/>
      <w:color w:val="252932"/>
      <w:sz w:val="72"/>
      <w:szCs w:val="72"/>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spacing w:line="420" w:lineRule="atLeast"/>
    </w:pPr>
    <w:rPr>
      <w:color w:val="252932"/>
      <w:sz w:val="32"/>
      <w:szCs w:val="32"/>
    </w:rPr>
  </w:style>
  <w:style w:type="paragraph" w:customStyle="1" w:styleId="documentsection">
    <w:name w:val="document_section"/>
    <w:basedOn w:val="Normal"/>
  </w:style>
  <w:style w:type="paragraph" w:customStyle="1" w:styleId="documentSECTIONCNTCdivfirstparagraph">
    <w:name w:val="document_SECTION_CNTC_div_firstparagraph"/>
    <w:basedOn w:val="Normal"/>
  </w:style>
  <w:style w:type="character" w:customStyle="1" w:styleId="documentaddressLeft">
    <w:name w:val="document_addressLeft"/>
    <w:basedOn w:val="DefaultParagraphFont"/>
  </w:style>
  <w:style w:type="paragraph" w:customStyle="1" w:styleId="documenticonRow">
    <w:name w:val="document_iconRow"/>
    <w:basedOn w:val="Normal"/>
    <w:pPr>
      <w:pBdr>
        <w:bottom w:val="none" w:sz="0" w:space="7" w:color="auto"/>
      </w:pBdr>
    </w:pPr>
  </w:style>
  <w:style w:type="character" w:customStyle="1" w:styleId="documenticonRowiconSvg">
    <w:name w:val="document_iconRow_iconSvg"/>
    <w:basedOn w:val="DefaultParagraphFont"/>
  </w:style>
  <w:style w:type="character" w:customStyle="1" w:styleId="documenticonRowicoTxt">
    <w:name w:val="document_iconRow_icoTxt"/>
    <w:basedOn w:val="DefaultParagraphFont"/>
  </w:style>
  <w:style w:type="paragraph" w:customStyle="1" w:styleId="documentasposeztyaddresstable">
    <w:name w:val="document_aspose_ztyaddresstable"/>
    <w:basedOn w:val="Normal"/>
    <w:pPr>
      <w:spacing w:line="320" w:lineRule="atLeast"/>
    </w:pPr>
  </w:style>
  <w:style w:type="character" w:customStyle="1" w:styleId="documentasposeztyaddresstableCharacter">
    <w:name w:val="document_aspose_ztyaddresstable Character"/>
    <w:basedOn w:val="DefaultParagraphFont"/>
  </w:style>
  <w:style w:type="table" w:customStyle="1" w:styleId="documenticonInnerTable">
    <w:name w:val="document_iconInnerTable"/>
    <w:basedOn w:val="TableNormal"/>
    <w:tblPr/>
  </w:style>
  <w:style w:type="character" w:customStyle="1" w:styleId="documentaddressRight">
    <w:name w:val="document_addressRight"/>
    <w:basedOn w:val="DefaultParagraphFont"/>
  </w:style>
  <w:style w:type="table" w:customStyle="1" w:styleId="documentaddress">
    <w:name w:val="document_address"/>
    <w:basedOn w:val="TableNormal"/>
    <w:tblPr/>
  </w:style>
  <w:style w:type="paragraph" w:customStyle="1" w:styleId="documentleft-boxParagraph">
    <w:name w:val="document_left-box Paragraph"/>
    <w:basedOn w:val="Normal"/>
    <w:pPr>
      <w:textAlignment w:val="top"/>
    </w:pPr>
  </w:style>
  <w:style w:type="character" w:customStyle="1" w:styleId="documentright-box">
    <w:name w:val="document_right-box"/>
    <w:basedOn w:val="DefaultParagraphFont"/>
  </w:style>
  <w:style w:type="table" w:customStyle="1" w:styleId="documenttopsection">
    <w:name w:val="document_topsection"/>
    <w:basedOn w:val="TableNormal"/>
    <w:tblPr/>
  </w:style>
  <w:style w:type="paragraph" w:customStyle="1" w:styleId="documentSECTIONSUMMdivfirstparagraph">
    <w:name w:val="document_SECTION_SUMM_div_firstparagraph"/>
    <w:basedOn w:val="Normal"/>
  </w:style>
  <w:style w:type="paragraph" w:customStyle="1" w:styleId="documentdivnoPind">
    <w:name w:val="document_div_noPind"/>
    <w:basedOn w:val="Normal"/>
  </w:style>
  <w:style w:type="paragraph" w:customStyle="1" w:styleId="p">
    <w:name w:val="p"/>
    <w:basedOn w:val="Normal"/>
  </w:style>
  <w:style w:type="character" w:customStyle="1" w:styleId="documenticonCell">
    <w:name w:val="document_iconCell"/>
    <w:basedOn w:val="DefaultParagraphFont"/>
  </w:style>
  <w:style w:type="paragraph" w:customStyle="1" w:styleId="documentsectionheadingIcon">
    <w:name w:val="document_section_headingIcon"/>
    <w:basedOn w:val="Normal"/>
  </w:style>
  <w:style w:type="character" w:customStyle="1" w:styleId="documenttitleCell">
    <w:name w:val="document_titleCell"/>
    <w:basedOn w:val="DefaultParagraphFont"/>
  </w:style>
  <w:style w:type="paragraph" w:customStyle="1" w:styleId="documentsectionsectiontitle">
    <w:name w:val="document_section_sectiontitle"/>
    <w:basedOn w:val="Normal"/>
    <w:pPr>
      <w:pBdr>
        <w:left w:val="none" w:sz="0" w:space="8" w:color="auto"/>
      </w:pBdr>
    </w:pPr>
  </w:style>
  <w:style w:type="character" w:customStyle="1" w:styleId="documentsectionsectiontitleCharacter">
    <w:name w:val="document_section_sectiontitle Character"/>
    <w:basedOn w:val="DefaultParagraphFont"/>
  </w:style>
  <w:style w:type="table" w:customStyle="1" w:styleId="documentheading">
    <w:name w:val="document_heading"/>
    <w:basedOn w:val="TableNormal"/>
    <w:tblPr/>
  </w:style>
  <w:style w:type="paragraph" w:customStyle="1" w:styleId="documentcommon-lngg-skilldivparagraph">
    <w:name w:val="document_common-lngg-skill_div_paragraph"/>
    <w:basedOn w:val="Normal"/>
  </w:style>
  <w:style w:type="character" w:customStyle="1" w:styleId="documentcommon-lngg-skillparagraphsinglecolumnrating-heading">
    <w:name w:val="document_common-lngg-skill_paragraph_singlecolumn_rating-heading"/>
    <w:basedOn w:val="DefaultParagraphFont"/>
  </w:style>
  <w:style w:type="character" w:customStyle="1" w:styleId="documentcommon-lngg-skillfieldp">
    <w:name w:val="document_common-lngg-skill_field_p"/>
    <w:basedOn w:val="DefaultParagraphFont"/>
  </w:style>
  <w:style w:type="character" w:customStyle="1" w:styleId="documentcommon-lngg-skillparagraphsinglecolumnpadding-cell">
    <w:name w:val="document_common-lngg-skill_paragraph_singlecolumn_padding-cell"/>
    <w:basedOn w:val="DefaultParagraphFont"/>
  </w:style>
  <w:style w:type="character" w:customStyle="1" w:styleId="documentcommon-lngg-skillparagraphsinglecolumnrating-svg">
    <w:name w:val="document_common-lngg-skill_paragraph_singlecolumn_rating-svg"/>
    <w:basedOn w:val="DefaultParagraphFont"/>
  </w:style>
  <w:style w:type="table" w:customStyle="1" w:styleId="documentcommon-lngg-skillsinglecolumn">
    <w:name w:val="document_common-lngg-skill_singlecolumn"/>
    <w:basedOn w:val="TableNormal"/>
    <w:tblPr/>
  </w:style>
  <w:style w:type="character" w:customStyle="1" w:styleId="spandateswrapper">
    <w:name w:val="span_dates_wrapper"/>
    <w:basedOn w:val="span"/>
    <w:rPr>
      <w:sz w:val="22"/>
      <w:szCs w:val="22"/>
      <w:bdr w:val="none" w:sz="0" w:space="0" w:color="auto"/>
      <w:vertAlign w:val="baseline"/>
    </w:rPr>
  </w:style>
  <w:style w:type="paragraph" w:customStyle="1" w:styleId="spandateswrapperParagraph">
    <w:name w:val="span_dates_wrapper Paragraph"/>
    <w:basedOn w:val="spanParagraph"/>
    <w:pPr>
      <w:pBdr>
        <w:right w:val="none" w:sz="0" w:space="7" w:color="auto"/>
      </w:pBdr>
      <w:spacing w:line="340" w:lineRule="atLeast"/>
    </w:pPr>
    <w:rPr>
      <w:sz w:val="22"/>
      <w:szCs w:val="22"/>
    </w:rPr>
  </w:style>
  <w:style w:type="paragraph" w:customStyle="1" w:styleId="spanParagraph">
    <w:name w:val="span Paragraph"/>
    <w:basedOn w:val="Normal"/>
  </w:style>
  <w:style w:type="character" w:customStyle="1" w:styleId="txtBold">
    <w:name w:val="txtBold"/>
    <w:basedOn w:val="DefaultParagraphFont"/>
    <w:rPr>
      <w:b/>
      <w:bCs/>
    </w:rPr>
  </w:style>
  <w:style w:type="character" w:customStyle="1" w:styleId="documenttwocolparasinglecolumn">
    <w:name w:val="document_twocolpara_singlecolumn"/>
    <w:basedOn w:val="DefaultParagraphFont"/>
  </w:style>
  <w:style w:type="character" w:customStyle="1" w:styleId="documentmb5">
    <w:name w:val="document_mb5"/>
    <w:basedOn w:val="DefaultParagraphFont"/>
  </w:style>
  <w:style w:type="character" w:customStyle="1" w:styleId="divdocumentjobtitle">
    <w:name w:val="div_document_jobtitle"/>
    <w:basedOn w:val="DefaultParagraphFont"/>
    <w:rPr>
      <w:sz w:val="28"/>
      <w:szCs w:val="28"/>
    </w:rPr>
  </w:style>
  <w:style w:type="paragraph" w:customStyle="1" w:styleId="documentmb5Paragraph">
    <w:name w:val="document_mb5 Paragraph"/>
    <w:basedOn w:val="Normal"/>
  </w:style>
  <w:style w:type="paragraph" w:customStyle="1" w:styleId="spanpaddedline">
    <w:name w:val="span_paddedline"/>
    <w:basedOn w:val="spanParagraph"/>
  </w:style>
  <w:style w:type="paragraph" w:customStyle="1" w:styleId="documentulli">
    <w:name w:val="document_ul_li"/>
    <w:basedOn w:val="Normal"/>
    <w:pPr>
      <w:pBdr>
        <w:left w:val="none" w:sz="0" w:space="3" w:color="auto"/>
      </w:pBdr>
    </w:pPr>
  </w:style>
  <w:style w:type="table" w:customStyle="1" w:styleId="documentdivparagraph">
    <w:name w:val="document_div_paragraph"/>
    <w:basedOn w:val="TableNormal"/>
    <w:tblPr/>
  </w:style>
  <w:style w:type="character" w:customStyle="1" w:styleId="singlecolumnspanpaddedlinenth-child1">
    <w:name w:val="singlecolumn_span_paddedline_nth-child(1)"/>
    <w:basedOn w:val="DefaultParagraphFont"/>
  </w:style>
  <w:style w:type="character" w:customStyle="1" w:styleId="spandegree">
    <w:name w:val="span_degree"/>
    <w:basedOn w:val="span"/>
    <w:rPr>
      <w:b/>
      <w:bCs/>
      <w:sz w:val="28"/>
      <w:szCs w:val="28"/>
      <w:bdr w:val="none" w:sz="0" w:space="0" w:color="auto"/>
      <w:vertAlign w:val="baseline"/>
    </w:rPr>
  </w:style>
  <w:style w:type="character" w:customStyle="1" w:styleId="spanprogramline">
    <w:name w:val="span_programline"/>
    <w:basedOn w:val="span"/>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1159</Words>
  <Characters>6610</Characters>
  <Application>Microsoft Office Word</Application>
  <DocSecurity>0</DocSecurity>
  <Lines>55</Lines>
  <Paragraphs>15</Paragraphs>
  <ScaleCrop>false</ScaleCrop>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Buller</dc:title>
  <cp:lastModifiedBy>James Buller</cp:lastModifiedBy>
  <cp:revision>7</cp:revision>
  <dcterms:created xsi:type="dcterms:W3CDTF">2025-01-07T20:35:00Z</dcterms:created>
  <dcterms:modified xsi:type="dcterms:W3CDTF">2025-01-07T20:39:00Z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7b091333-c574-4304-a66a-932f75dcbf5a</vt:lpwstr>
  </property>
  <property fmtid="{D5CDD505-2E9C-101B-9397-08002B2CF9AE}" pid="3" name="x1ye=0">
    <vt:lpwstr>jKIAAB+LCAAAAAAABAAUm7W2rEAQRT+IALcQd7eBDHd3vv7dl8wiYrrpqlN7D2tonBUZhodJXOQhjuFgBqMIEqdInGAplhK/lUUQD39e+E7jKBenW0eQzWyb5aem+a2V3I/Un+abQYcmb4KXCLlkuDETW3seblZSqQey66meSw1i9RSkL+i3EhiQ7lEos2IBYV16wAstlprp5/iUecJZAkL4ct2kVyK0xqfIeWGZC0iyn1Af+hZHKRpSF03k+OC</vt:lpwstr>
  </property>
  <property fmtid="{D5CDD505-2E9C-101B-9397-08002B2CF9AE}" pid="4" name="x1ye=1">
    <vt:lpwstr>zcbNChCE9NYoyiD94jlNUU7dq/IQ+MELdvn8qlCRIrMS2MsLDGWqTMEvNqmBPxmY0GXAkfNq48YlbNkXz76F9qx8ZqE2V4QWfHf7tnCC7DFGxjpUTSZzFmGoY3zPnFA3Q73KsuqGIPTgnqH+ENkgseoUZUHMVBfIqCpPkDYS0FoYYXHaeNQg4Nu/Nmwh8tM+Y3inQxEJT3pxZssyBYLrlPaSH1OriKStEPa+WdVNqSxM3eDGQNUH/aADyeMz36k</vt:lpwstr>
  </property>
  <property fmtid="{D5CDD505-2E9C-101B-9397-08002B2CF9AE}" pid="5" name="x1ye=10">
    <vt:lpwstr>FyRDtoqzIH3cWfOEcXLJVJXTZ2hRGJ69ioMD3v1UiAOBTYhzzOhYOyPHG2MJKG+DgQFp2/whsWDBHHFep2XP6447c/sIitIDlyb0nErTODoPteunabgs/mpJysZSEeJL9wIMt5ZvqVYRnnmrP9nM4so4BLLSkcEMYOF+dNdH/4kItS/6AhkYVGzaT9O9wt7InIOWpMFVIjQJPSwwCExoTE38e5ATR44qeMqNlsLcotPBeti1c2yLXkEMMo4liws</vt:lpwstr>
  </property>
  <property fmtid="{D5CDD505-2E9C-101B-9397-08002B2CF9AE}" pid="6" name="x1ye=100">
    <vt:lpwstr>O2B/I2xRmwqLG4vSn+WKfig8K/Jm08/4UimtL0tbeDLn5vTL/JJsXywbEGiErbP2OM1O/+S31Xu7sESnKZWLdjm+Y5Wd1Um7w5uEWFDOMl97dPV1k7Nll3ZDInm1Xi1Hu+jzE9bSaJ8GuokdhEEyHmBfJ6VVHSv6aL7scPeMkKvpUWQiNxzk3y6PfSGUWUo+a3GMIKpoc2p1ngafjXLIrH8G1nUAU0z3DLJYve+n+Rm6fdyTwWLDYw1VEFZFWfd</vt:lpwstr>
  </property>
  <property fmtid="{D5CDD505-2E9C-101B-9397-08002B2CF9AE}" pid="7" name="x1ye=101">
    <vt:lpwstr>8cH6PNZYgIqUZjeX1ZCIU+c2EOgc6sG8TzYfueqFooy2c+Rl4AqLtKW59n6UDtRj74g1LFN+h2OJzRE587TqSNsDh5pM+C4/lHYFOTWUQnpeFbed3qLkSpb7YWaPzGmlZu3mOpVYEo/LWuhkk0dG+c97FxYY32xjH9DyLuvwkczVQMj5+iQzEuhpxhsrU5hiL6514hp5vPSdp9xNXJ/RIxtcz0wg75B8Nh8uaz8hX8reGfIXeCsaCwLMP8rvbS2</vt:lpwstr>
  </property>
  <property fmtid="{D5CDD505-2E9C-101B-9397-08002B2CF9AE}" pid="8" name="x1ye=102">
    <vt:lpwstr>HSItilsxdEgop868c7esGXwmFvHyMod7qXn1lHI/0Jv2fkqg/ffDdgofMmTMODF0vGhtiK6zEQKpTRz+GNf+NRxems+4iXXx9cr8GyOTHmSTubmZJl03r0p+qZ6gxlsYmDYaMotjZTupKmik/nggCoJJlEBlJcXtZWwJFBiiyZXV5rM/6NkbjuVmcqOYNaq1LDU9M7zOH58fhBT4a9dDT5+SVpzxLpWZ8bvGrYv6jG05hAuMSJiZTIVB3OBJGWu</vt:lpwstr>
  </property>
  <property fmtid="{D5CDD505-2E9C-101B-9397-08002B2CF9AE}" pid="9" name="x1ye=103">
    <vt:lpwstr>88oUcYBrIQKVr/Id8PCKNWNAz3EpovV/mGZHvJ8V+ohjIC+4FmciJUmmYBrFPjpfueikb+N7peE6d0v9Hk9stBmdlLqrE41m1F7lM1SXkOCCsN2Ml2/m1qWtHxxR6ullCt435uVgVWJitwYnPycbetdyfU25Vsz4tqlBVL44sfowmIM4xBusf7jKfNWLcumRfTZshWSL3IXO2wG/aZN+IBEcbmes0KVJp3fx0m2q+NqFSWevD3FK8UWEVT3fOXU</vt:lpwstr>
  </property>
  <property fmtid="{D5CDD505-2E9C-101B-9397-08002B2CF9AE}" pid="10" name="x1ye=104">
    <vt:lpwstr>0pjVUutpN6hhLDTTuiHewG9IWntXFbBJX5UnjgYGkAwtEIWcelU8t8NNNF1IgxTBwaiQRauDuNzh8/ZYaI3tcjFN9xtodyeXHIgOfXqRLDUbOtIdijMYKCPx5XCzE8J++00dPpN8Fd/ZYs2xgFm9CCBmldvAKsX1l8Ot7/SJl05PSU7pUTchgJElIBUvf6Tn0gHZlXmnPJ1XiwKJpccdj067vjiC2mDA6eZaRjwzD7ibIum+NhhqP8Blsd9WYvz</vt:lpwstr>
  </property>
  <property fmtid="{D5CDD505-2E9C-101B-9397-08002B2CF9AE}" pid="11" name="x1ye=105">
    <vt:lpwstr>mMoo31XOw34wYqtMzVCIizbJZS52Tq2wz1wAvyTkmYoCbonyeS4FX8rPe3JbxWbwL3p79SmiZtxuC0J8JIahydvebvMbTSM69YLnkS0UBYIerW8x0kH2IQxAv8SC2kCm9jpLKSvyC/SaWjaMtCCmtz79rIU6ZNLib6aXV5DRNbWt5mIpOVdTlFnuXtFEwMj1vGQcZUXvwJ76XPcH0g14aKIG4b354mHpPdiw5tX4XSUvfN5iY/iU7DmeFbEHO9U</vt:lpwstr>
  </property>
  <property fmtid="{D5CDD505-2E9C-101B-9397-08002B2CF9AE}" pid="12" name="x1ye=106">
    <vt:lpwstr>BbNi0PHXCdVz2iMUlxWx+7ovBpp+QCzQ00Ut2rqX0YoxWqc0eYnW73MYWwOhGLu+C9yR80t9zu3f13MMWkUzAiJlwfQGSnKcJmwsDSoA8eJImtmQLM1KDnF6mHmbJfzVTARCK8dvY4wjR+VKBX6k9GRegyTOhgY3nVxTQXA3QmAPS1HjKmV/e4FC9nktWslTb5hcW2mMkuDPOP+2G7Uw4hbRvJs8gNyaFR4ljGY/d6TDxinlamtWvNPEp5kS7s2</vt:lpwstr>
  </property>
  <property fmtid="{D5CDD505-2E9C-101B-9397-08002B2CF9AE}" pid="13" name="x1ye=107">
    <vt:lpwstr>Lj7D+z3+N3nt5zIsFVT8uBEthXghDgAwOyofMOa9OKPEq70GKnE4B7utp/cbDfqAqiF74KQifzzOltexthtvNEMeWLi3lRVUCVX/EqsUvr+QDV0CkuRP6PzG789vCwUyaoH7wsc6aL2TDzureWfGCC22nSTh/yG0bAtR/iNfvv5UD00XBI2DSdKm+jxYaEoQaio06wjGNul1QQDMtCT6MLtHjrq++EPOOQhfzpq8REyVV1fcClIHoOGmd7hq3Fm</vt:lpwstr>
  </property>
  <property fmtid="{D5CDD505-2E9C-101B-9397-08002B2CF9AE}" pid="14" name="x1ye=108">
    <vt:lpwstr>fJi/IGqZ4pZQ8mswRjtvSsfORq9b3V6cEMdREP+pYDRzXD8CflAbLnogZz74vZBZyPRfa1ADO1knKeXOzFlDfSnQrXpEj0HO06S33a1TSP4ULDQAAOD7eydgmqwWAOmhOnT1PpOaueHutb7kS/Z4WR1B7Mbg3CV24MZAq2vHszfz8hzSV29+knHktN0uNnCulNeBbDvEH5GeIaVf1kDgHYv7bRxLTsNvAEYad4uXoKRiX5/i3EuI8ixwxU4mFvk</vt:lpwstr>
  </property>
  <property fmtid="{D5CDD505-2E9C-101B-9397-08002B2CF9AE}" pid="15" name="x1ye=109">
    <vt:lpwstr>WIYl5JCLQQmrzWDjIGdnVOvhtbuY247LbM3n8JwFkoJLTVDKsvrGPFqv+z1qFeqTiwp/u2ft8k9tC92NvTc9Mqi19wNNvgiNvVlFWQBUurmLQYB3cbOKiqpg5y8wTAJkUjoLbY5AE7Xkb908/8zopSiI3vtCJz2d9y7zdQsTertIo3jIhdqVLnlzSWAA0aqP8TFEcIzdzFqNSGTgWXLXKt4n8aDm1PZysODZbKIGrnjQFTinFsTs9pHXgibDROU</vt:lpwstr>
  </property>
  <property fmtid="{D5CDD505-2E9C-101B-9397-08002B2CF9AE}" pid="16" name="x1ye=11">
    <vt:lpwstr>9z65zFAoCLSXLH8ST9C0MNW8aXPja7Qu2bCmqXDdfALNhi3ewW/KG1pK9z7cu+ppgW6v7Fq6xoX/HgV5NTo+raFMMnOT4lV/qict8PZY1HD7S3MlZ/eF2SFHFayiG6EFJ9ataziqZTcFw4zDKj9BLb+EK6W8hBZgNmfMSjFzzbbkSd908YRKWqPbHq/28R1sHg3+c0ZzU6xxkHligkl/8e0R3giOTUiTWR3e1n7j7JFzNIoO+RL91moNwH+JXhO</vt:lpwstr>
  </property>
  <property fmtid="{D5CDD505-2E9C-101B-9397-08002B2CF9AE}" pid="17" name="x1ye=110">
    <vt:lpwstr>ll7j8ao5/jCziqAXkBMvzEkcfeWlCMGdcQbEoEOalXic3lQ0fnrZiCOi30a67tVC/Yn+aqtTBzzzIAp6x/1R1eNvWkFikSciVXs1sCnJh+fnZsft0xmty+AuZhRBPC2I1Jyk7aLMGLHh8V1aGv5zTAMrYm9HArsIuxZbu9cDdwhZK31F19Cq4d17MJd+YilnLjuzGuT6oCEJBJUyDnK9oank8Ayj9segjE6E/AuH50LX2SxNS4ULb16Q0WXF2N3</vt:lpwstr>
  </property>
  <property fmtid="{D5CDD505-2E9C-101B-9397-08002B2CF9AE}" pid="18" name="x1ye=111">
    <vt:lpwstr>N0fHAWNX/5OMvBMaR0F6u8LtPioV/F6PzYxU80lNRPVfk8u9pdAFBAWJBf8rqZS88AYtlvncfOPvs7kx9mbySw4G0BpS/Yxyxi+IZQMHKmyP69gS0JLlILjx7m0/KadiM2GpRSOdvh7pspCFY4Ndk2ek4eU3dBXPBLQ/hmGJAFg3R+TE94veD/5aMtIiKnSzi76PpbajdhO0XBZCC/GSwskgdov8ykzKBiMaAjuTcIP9x5mmwhdWm+JMEGRduEm</vt:lpwstr>
  </property>
  <property fmtid="{D5CDD505-2E9C-101B-9397-08002B2CF9AE}" pid="19" name="x1ye=112">
    <vt:lpwstr>u6eAc5W3WyybebtaJi2jNw6hLmYFCrlYCPDls8JmUkYtKD7kdtwd7Ska7FORGPo789XqN3DTgE+m2ztubc/YPpAR481m8wc9FNqjRX7yknQ1W7sD+ce9F9ZnoOLkvF2t0wwU5hPiAwT0OzEoNk6HIeLLCpUjgTStn5ga3FHSBygZ4TcBVDHnFiH6KUoJXrmnJlsFUFmL7GeH6N263ZD+Z2U/N3amiUWB7288uySDZ4tShb1hEjcEZDg87qhrMKt</vt:lpwstr>
  </property>
  <property fmtid="{D5CDD505-2E9C-101B-9397-08002B2CF9AE}" pid="20" name="x1ye=113">
    <vt:lpwstr>3fvTd7BYRkFVdPbvuqJi6zhc/+rvoLXXC31QXi1s8rVolIoY+BU30NqgzxtB1WIzIqfBrqp6t88ZQizUStuUsSdWXEHqeVZwZVR72wh8DIKTSSH9d25olnW/GM7TktF1uAlmNJglog75mVrAoAmw3/9LWXOqJJE6CwNEdNBN2n62g6dKQzmoFlcd+UWw0Y2FFZlMCaa/S6U1AJ5Rjdmftak232FN9a65P8iOg7etO+viK9LA+cBaSSjjJ7CeDKY</vt:lpwstr>
  </property>
  <property fmtid="{D5CDD505-2E9C-101B-9397-08002B2CF9AE}" pid="21" name="x1ye=114">
    <vt:lpwstr>BMABE6kvdFrUy2YinucN8pBc1Ewi+Pf05U3CGdWzcIYMmfCJp2E2LxFvOsWFw6BpQ5qxGkuaVKiIutjXJLa0xkCXsnxd4AOqfuImkf+7h4P1O9EGrQGKyA3Oug4yMQV0aO/aLcSCT7tLvnFKyaTQzHH1TCspMQRjEm5O2zK8N0YgQep/pi7c2HO1umq5BjxzyB1av2hUATL2F6D6YvZbrSQEcxdXlKq3qmmu7RSfE40eMxrXCjfg7fYfS9tKg0H</vt:lpwstr>
  </property>
  <property fmtid="{D5CDD505-2E9C-101B-9397-08002B2CF9AE}" pid="22" name="x1ye=115">
    <vt:lpwstr>578dFjYzR1RCrtGxxJ8/VjFXPdMX+wNJ3cT2ir0293AcuuBpJGBz80dfueZ+wrRSNELx03THY0VwqJ9idIH9viHjE2ZTJl66sDImu3+JKxssZyIbIWW9eBKk+H+aT9IJyJ1dNV2KUi6oA1NtEQQAaOyE8gN1Ce/wE0AQ4hH8qcfuVHFgy485vG9RHscfwhs3NtqA8gRpBeGCsqVzJbOhEAQnBbEJXHdthcGostIr202MOZawJVTJpFV2l/pdbyP</vt:lpwstr>
  </property>
  <property fmtid="{D5CDD505-2E9C-101B-9397-08002B2CF9AE}" pid="23" name="x1ye=116">
    <vt:lpwstr>xeFWrNLi7wM1u3H6sG05ssz+fhck1e3tin/PRLDHEoRuek0VSQQdzLtPH1BK+ADYNFw43rvNJQ4CSNzbZ3Z6akhcrgubb01/nzaAfdANM6BSbBqZLBT/eOjKICjmo9mS9LhU1jIrJ6DoGzoHZTree0WMfaizIJUWyi/dAsYAX3+qbpPfnq78jWJxVcm0JGiuF7oQoN3daUyczwRz9lDdPFnHJ+w5+kPlPsDa6TZ9v37yQFXbQVtACFg24Vnbn/j</vt:lpwstr>
  </property>
  <property fmtid="{D5CDD505-2E9C-101B-9397-08002B2CF9AE}" pid="24" name="x1ye=117">
    <vt:lpwstr>JCTYjxuQ6iiJHHCK98o9opcW8FJ8V80D8BYrA/WiZvU9LEcKzIAC6UjQe7+FYGQWvun+kb5a8XfjU0WFawfaa7v5tl+jZGQ7OR6CZ/eAsRXSMzol5UOkDVUrau+QX8aYUV5n8nbHfnTA2UF6dK9unpc0mtfGICiK4ywMyjVS/Jn69mxootmFUDPPT5IsViswp1QDSMkSk6UcHjQMHfjAfeEh2tFeM95z32Mwt2RonnIPZzBTEko6IWBnoRco4yX</vt:lpwstr>
  </property>
  <property fmtid="{D5CDD505-2E9C-101B-9397-08002B2CF9AE}" pid="25" name="x1ye=118">
    <vt:lpwstr>K4nMDP7XqWSPi/5+dMr5R56/wWQ7tz0YkLRoWt5fzTYwckNwQbaFUwpENtD/SannglLjrwMWE/Ru/SPOm1YEI0B2TfnNyKlimPspY/HLuuAcCwZsNLSghK8mKuBsj7bp+CKhRnY16hEsCj9xeaUkVhq8r7wJB8haxg8XUGFc9430brI2mhWQpeYGFHSUNJLCYTMFsujRzLnLcN4xE12t6dDh1c95lLIrx4RDAC8jaUPrub8yFcBgXibwPZd70QD</vt:lpwstr>
  </property>
  <property fmtid="{D5CDD505-2E9C-101B-9397-08002B2CF9AE}" pid="26" name="x1ye=119">
    <vt:lpwstr>O+lfJqXDqcMjR4FgZIyiLD9OByWmTodrkxz2hTMP92yvGkwNzqKFl8+x91H1c5vx5P3TTxk3YyNWb3xCFWUH0TMG07h8PuVRIMhzNF/k8brS3v3k/07UHxDZ150M1gw6yEncL31I4WMYKZAmkh+p0jsGA2HDbZWv8YvN+UVQzLwBvfYbZKTZs9DtMnfwQjQiiQfHd4y3U0Vc4V1IoO3kcWHcN++8ZOGftf/woorxetkZ9BFRKaPCAg55pwhFuDz</vt:lpwstr>
  </property>
  <property fmtid="{D5CDD505-2E9C-101B-9397-08002B2CF9AE}" pid="27" name="x1ye=12">
    <vt:lpwstr>Lpn8HIQjeXEorcD51EmFw6JDG3Wo3VRK1KtmBT9cEUIfLU0IblEwmGQwpCC4Q7zJbfXBf10zNxKSzpeeZ7ZGRvecUaL7YlQazcLu9qiBfKzh/jyIx8DRBNIr2yHxCXK6UAssdP9gqwxVxtAZRPnlTnt0U3YGiYwsxGWXSvWwQVreR5KJQVlopd49DBhwli9YNkR2el0fNx4YSPGQGcAWgdGcJGAD+XsI1cRYytHPwQMwmVE3zwCrhn78htmGCfQ</vt:lpwstr>
  </property>
  <property fmtid="{D5CDD505-2E9C-101B-9397-08002B2CF9AE}" pid="28" name="x1ye=120">
    <vt:lpwstr>rkZraCi5CMYesYV62gCAtT052FjRk50Y+8LpuwYmT1lDIKaoF+PPalzIwXP1tPyCTOB7dN1ijjIWb1dKvmsXIuMk7Jg4cRKU+1J2oUZugqFFzE8fYtoHyFBOWjVTP1WAuBhgpaSOjfA1iMHEfnHdziozeCRBy1pCFZBuFPNOO4wpTB4G3th6ChCgEge7XszygQn+tp07Hj+l6X2ahKu1vXQ90phq81OA2yCLB9OBl9dmib0DhwUxnAJNTlZJfO3</vt:lpwstr>
  </property>
  <property fmtid="{D5CDD505-2E9C-101B-9397-08002B2CF9AE}" pid="29" name="x1ye=121">
    <vt:lpwstr>7C+XPe9V7I5StbHRCMqcIYHyLbGCrN53hpEEnmhzaruvsBY+y2sriOftEV47BM+WRngyJkmMUjOph0FReuKbVpBnlfG/McqWJmI7tUpzT1wpqYtKL2mEO2+n8fTbjFeKJpEK+NnapCehLG5cSGVevZhSKt67wHmFQ4Ozs1R1HUxlQKFBclFeRJFqS4Avd631Hi0Qg+zDChXpASR5Nak1W8TDKvCNJ4vfgh7qpjRL1a0WIZFYCjYJoEotOg6JlC/</vt:lpwstr>
  </property>
  <property fmtid="{D5CDD505-2E9C-101B-9397-08002B2CF9AE}" pid="30" name="x1ye=122">
    <vt:lpwstr>4qIrAuaBh+CamtPImdps413+O/SXerJo61O5yme6LqhN8bnNAfbI+xpsw/cMOGeAOlj/iZ8ebsgm1aXo/A/1BTil8NPK5o0csvzmJAKIHP55Hr68hkwASb0DIB8XMcxrDQfJlKIrkX8UXsPRPBmmdNYoNiNH9LdxSM1Q/w1pb/3ubO74BJtOpbzEQV+fbPzMeG+9xlJPDZR+XuM/c/r67r3d4T6LS2YMEIP8K4RERKnw3v71diynRIirmELgiQO</vt:lpwstr>
  </property>
  <property fmtid="{D5CDD505-2E9C-101B-9397-08002B2CF9AE}" pid="31" name="x1ye=123">
    <vt:lpwstr>LzYzNOtYxWX+IbJoO9nA7qFPoGsx8KNVm5UxcP2qrF24s7pR4oGNvEZln5vF12DpP0Oq3REyE2QfFUP7kssrY4+1iavnVynz/mlEUyO1vvKh0fPDziN0g322ObnvFzlCo+PpLA/dICw8UqwZbAZkuHWE3tePI//9Pn3Zoda935i7AD9wqe1UzYKgSSTQ6xwAT8rz/Pi8fKGTck+OjwdVHVzrLQBGo99Rc7oqQtN6OyANjw/aEc8+xhPIcXRknUW</vt:lpwstr>
  </property>
  <property fmtid="{D5CDD505-2E9C-101B-9397-08002B2CF9AE}" pid="32" name="x1ye=124">
    <vt:lpwstr>Nl53aSbY9JLYImXCCnLoOFvMtx7WqHDUUgMKBTA/K5Fa4XIHxtgqnxKStoQx+avX5i49fLtuDfcEBoJQz8wW/PMX7/6kvxwyoF80e7PR0j/UfJTDixurf2kogI0dCtv1AqS0Z1cFXQrBbmtT4u5EoJ/vdB1Z+m3hqAl+5hey+niSxda6J5dLhcyP+urgpetblMIr98zP+34MMzlBa1BqdwMgoy7aHxAi6aWJ8Sl9OhZjqcjWNwAzDyQzF+yEJuO</vt:lpwstr>
  </property>
  <property fmtid="{D5CDD505-2E9C-101B-9397-08002B2CF9AE}" pid="33" name="x1ye=125">
    <vt:lpwstr>537YZUWOBHTgKqXZkWuIXFOzHJvV4s5OQp3GdL7rUPXe4a8bxE0LvnBuushI8c53qXKyiW2Vb7mGzkclFVh8Uy36cGKxxnvbtaKOPZC43eTAlNoKvz6JzdC4clJUEJ5iLdbF0RVlZnfmlJGP/ibtRNMj2laTT7inB2WACbDYhV2fORZlpQ69GF0cwYrIPFxLGnSX0QRjxjWtDOfrXRBRpo+OoWL7SYNr3bxdN1kDrrvCDz6QpdG2C3eDMfDFQn1</vt:lpwstr>
  </property>
  <property fmtid="{D5CDD505-2E9C-101B-9397-08002B2CF9AE}" pid="34" name="x1ye=126">
    <vt:lpwstr>ljGzhxmSKqcZX61V+juT9z0/wex+7S+FSsCdGXoJkjJ/hwpkq34wFucJPOVc5meyTpowYdflMEWHYdHuDCMSXIhrsnqKDTz2wtfgDbzHMp74GKPmtQTKzJekfws/yVld/OaSoK+IRdLB+QMcCbNEljGMGXtFKV4mLAMhZX+xBaO8mjVwgmU/ZYXDWHtZOOYpn2tyZQgjlUmnwvpwoIN5J5ykclP5Ck4DnVS+C0uesPhcZWAhuJ0sQd33/zITGjN</vt:lpwstr>
  </property>
  <property fmtid="{D5CDD505-2E9C-101B-9397-08002B2CF9AE}" pid="35" name="x1ye=127">
    <vt:lpwstr>tDCKpgJ9o1dZ1ZCQ4S2yIA//qlOYz4RuwU4q1wZCgWAley+4WgSBkQA64F0MIsnjqAgrPukjIdTP62voPlohi8y5Q43f3oix1q4GdFn1mbRkjbvMajFgngG9PLBgKpwlEn+xHFSXqVpaIjiLl33+a6AD+5oCtyj8Y7GxzFT86MZ3K9/VK4aFFyBuTDEXm+ttC5PFjglaNIshieGMeilYTOY1ClTLp6DmofwK2gsIHB1Wi7fHdVeeQJuU6a51ZL+</vt:lpwstr>
  </property>
  <property fmtid="{D5CDD505-2E9C-101B-9397-08002B2CF9AE}" pid="36" name="x1ye=128">
    <vt:lpwstr>LlVH+1nxFmmdFFBPBRIpPsj+2SgKgbtPuYUJRuv4JVDDktBTWCYimmV0HDcoSa2V0bDPyFAjmb9W+6yg4de9/2meKpBjHQkUs0OJgHBmsC3E6Kk7O0GTt5lbUDQ+5M3Q6srHugHIgfg0CZnrO/oBOwqcYYf/Qch6o68cvqUmkedWakgTgQPadyiIZE9Kqv4H9v2WZFBtVvj+vJH3Zwhaz0PlrCqhP5r5x6XQBHmX6+KCQ1rSMuRyaho9IsDnQGt</vt:lpwstr>
  </property>
  <property fmtid="{D5CDD505-2E9C-101B-9397-08002B2CF9AE}" pid="37" name="x1ye=129">
    <vt:lpwstr>hgXqW4+nE4BM/TgichqZXdWrYpfUAENUqPCPydOtaxhI70RlQYP9I/qdt7mBdJ7JoQ1PfI7zEICw6AIfOhxRJ+IEhwlDIz4+hI7GBz/VkxAH5dTWiMEyYfiI6rplBi8b4XXYIQ4C7mZaSwf0KQaEjkLC3XoisMXin2nXxtn4i7TxdI0I9jNfFKBFThev4bc4IX2IhuxOKMX/nNGPCn1FL7QV5w9QPg3xJjQyhP65n5vIFYvtGA3AoRRq7EtP28h</vt:lpwstr>
  </property>
  <property fmtid="{D5CDD505-2E9C-101B-9397-08002B2CF9AE}" pid="38" name="x1ye=13">
    <vt:lpwstr>xLQRGb0vNcIbvLT5TrShqohqvZUlb/+BSw/xokeSgssCBionrgsOF6mYjBxNrUGvjgC8oCYiuaB09w3kWVcYMn/puicOeKb+emd8uE09Oe9vBD7N9GolrGdwZMT1M14GQHuoL5tryIRkCNoXfdUbgiOWa4prbmpMVV4Na21vF1U2g/eMuea4WM2pUEcJJJwXEjCl4X1ScIMdF8qvFrz1KV6ETK5vIKBgWgtNV/Lp7qIJyjP9N/VNDuJDnPvPX5P</vt:lpwstr>
  </property>
  <property fmtid="{D5CDD505-2E9C-101B-9397-08002B2CF9AE}" pid="39" name="x1ye=130">
    <vt:lpwstr>UoZMCXUC8yaJll6UYToiiYp58lU6LH7tA9WMnxw8O8orb5Lj9Q4RJMrq/ou/SwHXthQ/Q6ORuR5figUVgJerLVfj/iN/8hkLIVCgivpDWOqkhm/bdIraiBFsmQH8Q576khDkDQJQvqyLewA3nIJCC8lMT9JdWILNtZLmcSMj7Iu+KSRYQZAsyEQUVbM3Bo+y07PJIbmLWvTLp8q7Y4IHN8tArxJkmNXNQxdWgH/jZPnUIFZJANR7/Bj/X8nocrf</vt:lpwstr>
  </property>
  <property fmtid="{D5CDD505-2E9C-101B-9397-08002B2CF9AE}" pid="40" name="x1ye=131">
    <vt:lpwstr>CE7CG3RvFrhFE3RmzAGo4EjroaV+AHQSDzmDgcNw7DQQCCQ9y4a9+yezXNmhxRi69FM86THVRpGJYFR9r30k2DkhhWxWLBh3tqJpL4w49MFHhgMKINJ7zhc/BEUDcyMEiJzOPSVVhRUuZ/9vOe+HBpVvWr1o+gy67WDfnys4sccgG6LyAuQgT48McshIi5iz5tk/TRXwzHLbwZ1Pibdb55rGJoE8ZmfZKJ0x4g5+kgg6GJdvH7fc/X4MLHNF1Vf</vt:lpwstr>
  </property>
  <property fmtid="{D5CDD505-2E9C-101B-9397-08002B2CF9AE}" pid="41" name="x1ye=132">
    <vt:lpwstr>qVS6O5nRy56QLUq8ATPqxBdpX5WChG9UrwIPrjEkr3cByNMXdzQ50Am6a3mKUv10vdhZWbaqwmBdjG6uBsJ8WTeAIb2R2cWxbubjXuMq0tkYQcb90k/b/pDDHRv9vjoq/AgPSBwSxmDzzwAyYf1QjbBBMH9O/Ie9RP2FYJMfZKBlT53mLpLezDf83YLR/BpNTfNmCEpKijBOvHb7RBx2NqJJu8sAABpjD6T9Q9nOa/gr+qCs484oMa8MPBmm/VB</vt:lpwstr>
  </property>
  <property fmtid="{D5CDD505-2E9C-101B-9397-08002B2CF9AE}" pid="42" name="x1ye=133">
    <vt:lpwstr>0HFwqpfX2A71xTRF6uf+kusOeCuuLQhTJgniN8NOo1Ze0OeO5nJvSMPKXfmoem/cDZUuT/gR27n3N4aeyS7oPJterlE0m5cQyYgWVCMMpWJxccqOy/yo4b11XoSCKfhAFORWvAEzO2dCZnHP++sdtkXWEdWZmryWNPRRfhb07bV14t+LIpMiMEcozn1TM5kMs/BcFfZa9QiVJgHP1WzBgKqPNW9+I+TowaAEh1UMGL7jThcMMfNzyxR21C3nGgJ</vt:lpwstr>
  </property>
  <property fmtid="{D5CDD505-2E9C-101B-9397-08002B2CF9AE}" pid="43" name="x1ye=134">
    <vt:lpwstr>79tuenuC2ooIyaTmdVmPXsy4EhnbRe18Tr8vLLSrPiIDM4/4nqsUaiG6KtTPh+mvIj2425my9nq3tNS9wn/iYKoc/QhayfoDyfMBLlT/ix4AeHIwhaqVhwlD0HpJPnDrCtXXwX+/YHutBTLERwyG3+LTwyalreMmVJ5/nSlylPnNhZcWZAGJL6JqhYygzM+918EX/yRPDgHAYunOSFO0MCKX/WKd4viyxnnYRhwUbwDeMdeGD3J7EHOcodJDrv0</vt:lpwstr>
  </property>
  <property fmtid="{D5CDD505-2E9C-101B-9397-08002B2CF9AE}" pid="44" name="x1ye=135">
    <vt:lpwstr>jb7smuZgcA/yCkwJjwYAyrQJOQAABgNFcD16376dkV53nhiqAPhydh2p/BLUkAIbaZXeKJ1UIY5UEYFCzGnFEaXiTNJIbLQ2XvaeloAq7zMfxhtN3TYduYutzBvCnmwXoC365Y+rJvJDH7MOxzBoANNKwpIY1bM5BoYUpYUV6QYArdN8fKaCQmix0IP1j6k5gIqw5CZJimhF5WJDcloLDjPVrTXM5QYMvd2Mbeq5vXxg6Yhg+i2VJnV6iYp9Lis</vt:lpwstr>
  </property>
  <property fmtid="{D5CDD505-2E9C-101B-9397-08002B2CF9AE}" pid="45" name="x1ye=136">
    <vt:lpwstr>Hqs3g9csUILjO+gheI9JP/yweD94fkteD19X2N80fvpkjIhToO8RjjvQcspXkqZWiU1lObabp3Ji6729Y91UeZS12tzUf9Yjm8azdQ35wIr8rSI89mlj0oaCPvzzJH7K69hE4A3gxG94Wn6uX8C1TBUPV+x5irUnPyccORkCOWXlVpxLvz2sBk06/KQSd457VzhHXaZ281GD52/BcCL2Ikwq2kHSL+FR192IT2yHzgxHIWQYszo0nRL788TV8E1</vt:lpwstr>
  </property>
  <property fmtid="{D5CDD505-2E9C-101B-9397-08002B2CF9AE}" pid="46" name="x1ye=137">
    <vt:lpwstr>a6oOwge4kJbnFXAjfcIObbfQjB/epbW3J0Lb9iItQ2sWj/UI2XXvt22Zyp2ryPksUg8orsBS+PEc1bTJqavyuBTlBrlpRUyfZcWt/avSFICxtArkb2AYhbVy4sUOeqCM9fykZ062+ub+gTAeGLjTk+kQXuLlU4DB0iXb693mM8ZALb1MWjKuTlUnlJNHkyo/d6Q2+HaV6pip+dQlHvAF09mgWEOoOj8BwlHwZpxTDPOSc1qsL9P3bHuxw4bbw9J</vt:lpwstr>
  </property>
  <property fmtid="{D5CDD505-2E9C-101B-9397-08002B2CF9AE}" pid="47" name="x1ye=138">
    <vt:lpwstr>ZPhXChltwgk+nCqAVSKjny8Vsp6o6nhc8OPiPoNSaH5O154g27BWlaw0KUedlc6m43Rhfr0JjpV7141277raUp1m3dm8HBtS2A44hwgQIDr0XTs7crA0dV1/qrX+z96POGMjrYZZbspyfPXg7nN4GdWR2HbM30GbHEsmXRsQvG32dEb0rIkYj7VYZKH5T5jQA7UIRozUSryaHYjuz5ZLBJIKnkBCuifh3xo+mY1vaDkfdsol0ypg7hictgl9veZ</vt:lpwstr>
  </property>
  <property fmtid="{D5CDD505-2E9C-101B-9397-08002B2CF9AE}" pid="48" name="x1ye=139">
    <vt:lpwstr>G6fyZifTAFQf/hYpEG/DW0v2943EOZQF6UXsgVgCTZcpyzTHHmwMDBUlFxkxD4CZQfLXrGw19QXXqtS/eHaQs+PYnFN7XPn0Y9n1c4bx+rz5accLmOeDk0etZyZ4Y4K85Xd30a4Rqz8IycsJNFjQQ0/SAEy/v4A4HWNKIlRgw63Lr+TG8hnhNggnzShDsSNo3bkcwxTb81CMrY4lc/AqrLBGt3XhF8v6tWTw+OndIJFn3Q0c5tD1I2vjEoxmjLp</vt:lpwstr>
  </property>
  <property fmtid="{D5CDD505-2E9C-101B-9397-08002B2CF9AE}" pid="49" name="x1ye=14">
    <vt:lpwstr>s4wu8Mr9tfJIc6KOvE5Z8GoLnwiMKn4mVqCsm+6Lipqb5k1eiXt93K9xV1DK6QfZcFfgoa7P4N7PAhtrdvN82ardYEEPw42+xBuxQgc7b3a6FrI8LawpCVyNbLlmmai1NnHPX4swb/KPfvA6o1wd+5MV7OZqgMs8fYOREsII2EzoI2I2KYJ06fr6ykxbQVs3LEoOu8mXy6E4tycbJBN8fuDdY+QF0lYWiZ2fJkZKVa79cP1QIjdt6Fph2Wd6yDB</vt:lpwstr>
  </property>
  <property fmtid="{D5CDD505-2E9C-101B-9397-08002B2CF9AE}" pid="50" name="x1ye=140">
    <vt:lpwstr>0dhJ32eex8DO0sg6tN6Cqxv5LyMat8t2LzwSD/QWxPXRqf3xkKwy3VP9Lc/YYA/PTXJHJm/raLPi9dkVg8DzTKO0l2O1DT08HP/Rq4tRqqmOrUozVbsyf4he+3gpJ+icIqd9ubvpggWi6ClXJjYvVitxfw4CPndB50MG0QLq2jdDiW1+6kqqnQJTm712lTL9Eys+E00PEeDyENsEY6y0rTViHesncJ7wCCPPKEKNTzOj2DnSBvFtzYF+NdkHync</vt:lpwstr>
  </property>
  <property fmtid="{D5CDD505-2E9C-101B-9397-08002B2CF9AE}" pid="51" name="x1ye=141">
    <vt:lpwstr>LPmVPV8hLnUrzZGnuUMSzLzwcwe8Y0XY5xdunaRXklvz4FU/8qJdPe376FJ5/S7sITlfULAE1ujB00w+cjE6fCGS8bmwrevrHqRijDgj2drGztQTtwSL6k93zaexBxUyFpTSQKYnhOYPTAL5CkK5SuHC/myvCU6uKlP09ik7nHgp8R4cuWMYqquCz4M3EyfxF1DmejcOp7XGu2xXAElnV1Uwxz3+LL9JH3jHwgTY4Z2JimIkXxGGhh764CILphR</vt:lpwstr>
  </property>
  <property fmtid="{D5CDD505-2E9C-101B-9397-08002B2CF9AE}" pid="52" name="x1ye=142">
    <vt:lpwstr>gjm2sttG/JMsNMXz1vmV/vyIXSCm4x23P1hF4Aoc5AhTsPstpxQTgt69Q85QoAd9q1Z2oM3XHHT9004j3G24L2RgAxj6yQ4JWqQazcaKG7t10h6sxYXxBccsnG+yhLM2CJ0xdVxvfch10amuwbzos2PYd+wd/+78cKtIVbTks/ovG42ecEWgIT5eBngmAXhRX6uIoFzakrZUDd1qTTxLXcy6uZSdDM5FebjvUQB4CTacHM8DS6t4+6sxJ0SFApb</vt:lpwstr>
  </property>
  <property fmtid="{D5CDD505-2E9C-101B-9397-08002B2CF9AE}" pid="53" name="x1ye=143">
    <vt:lpwstr>cj31p4fzZW+32200WJqYPrz6ovN5rOC+AUAptF1KO8YV/9CFVLWV81mEOwjfV6/2W9+YMmHGMODVfV3iJ8JSylVS3S4YFOc31BxgSOh2GoQhTnLNJbiWfpuyvxyBA/kdwtilNzhhVtC/A4jHPxar5s5ZU6MI4Mlkfnd9hPzYE+hV1pJZSwHFSuJqx8/SRVKjjQ69BOiGa/XzFTnz/xvGKdTnNxJP5voQXsh+FtsRurixEtKsGPHuypgtdxEGNvs</vt:lpwstr>
  </property>
  <property fmtid="{D5CDD505-2E9C-101B-9397-08002B2CF9AE}" pid="54" name="x1ye=144">
    <vt:lpwstr>HhdjcL/eVQTAseuRdFXehIIpsKIj1ML9ES55YAF15GRfT8L1WBUNtiDDeB+KF21NEmCrdRyXZl0KZm+kOh/BPzNNxVA4i7SbaTV5tGCiAR/ZyS9o/8xDZSSC+FIU2fEr7XrlzmHKDyxGpurkbjxOXbq9fOFcOBYkTYrHODy/lcubyjTVE33teaUxL/onppJu0bN8hst2v7qIseAV4AxVNSsE8U90AvH8XSmT/GwFQTKyokAYlJHZ6+5O6/Wc6DS</vt:lpwstr>
  </property>
  <property fmtid="{D5CDD505-2E9C-101B-9397-08002B2CF9AE}" pid="55" name="x1ye=145">
    <vt:lpwstr>kJCWU0f4KSS8vLodQTcavSFKVx8jBbgvNG87Je81ghp7zVpkTFSLMzw/xd5AnFkLLDLnA+IPGVZ4DfJhdzZrFLjEd9Q4RHjs+t3SnkdHiIMdu81MWvXKS7e8CiVbwq21T1mlfLRZTJLxcsBtjsdYijoFU7wEoKVPpnL1KsWJTNldp/gzjix70nnKHctlRclbqrhWnvzrVE1VUC78pKinCEn0xCjFNiEPwWNBR1nO0yeVJCEEIX15WI/IdMg/pnV</vt:lpwstr>
  </property>
  <property fmtid="{D5CDD505-2E9C-101B-9397-08002B2CF9AE}" pid="56" name="x1ye=146">
    <vt:lpwstr>KIkskGNVI9gHf39mu9jDJrlhSlpgu5K/IkDze6tPdp0sYNf5IFBF87NVPQuONx2DMQHAKb5PWQoL8VDV/PrNvWPhc3+T6+UWldPI+CxqsWX300AYettENqQtvYkPkVjjbkygk5eO4GgYy5exKrfxPaNjFd7hV8QOBxZdK3b5oy5KjkMQpyetyknWH70r8ozrc8xqNOIOyJCIMOVxWRoTGPVh5J+ewLqqW9caBoBMS3ma+3DtoAH3eMM8J7E6Zyh</vt:lpwstr>
  </property>
  <property fmtid="{D5CDD505-2E9C-101B-9397-08002B2CF9AE}" pid="57" name="x1ye=147">
    <vt:lpwstr>hP1W66irsrlcYgiX536ZrNoin8vFA0f46Y4Ia18IH8+WhHJm8NuuG6q47GfNcv3qk8thvfNa6qTW2r5QsOin7XFeVl9q/V0UTEQvZYhlE9gDivNPCYP2pu0MIPEmSt42/r0Cr1DLw04dgLFpl/7ssNlXIeC8NsCn7DPMbn0cUcCnABZv67+68ImGIFSvRgBjCKA8HRd8HuWke+dVY5v7GmgbxmJqKcHihHh3/McGg8haXjLfP4h6cRImUTxIXMC</vt:lpwstr>
  </property>
  <property fmtid="{D5CDD505-2E9C-101B-9397-08002B2CF9AE}" pid="58" name="x1ye=148">
    <vt:lpwstr>1LXsoPpzN/UHKXKW51IYpaxQ69KEZeuJK7mBrIal4OSV3H6LxgZFN4hNj6BYw6EAQqQBJDgf4mNLdjQPLTWQ5LChGmlWiXtdy6UqLfBjVgPUmBwAW8nFA6BZ572zEK3YYqT++4+NWB+/4rMAIBnmecOUWCmsa1CxEBEK6I8ltI5+gjeRAy8tnqpw3ZQ9comYn1OzqAUECsiuz1/4Jk7++Zh6r4d5Sm37F9jpHe7Uvre6uwbS5rtliLJsLD+be7k</vt:lpwstr>
  </property>
  <property fmtid="{D5CDD505-2E9C-101B-9397-08002B2CF9AE}" pid="59" name="x1ye=149">
    <vt:lpwstr>zUgN6sZ+LXRIGQWarbfc1UBHMp4kJz7VzvuDQziVWdN8gYFWrLrNd870bD/xkVeOoYq4hduppQ1JvDJOCfRnUbO8nykC7n3ekddVPDtH7cv6GSdSYqNoGHe/vhUG/b+MXYhaX020ZLNP1gI7oY6sI83rIojlUXSvvDC1o9O7cuTp3aOgI7d0rxRPTTYPFCnmdx+8Btr3U/ciwnLANUuzSWztjK6xp7/PXFeGP4k5OGXGJYcOTRYu49Dwnf+uX5T</vt:lpwstr>
  </property>
  <property fmtid="{D5CDD505-2E9C-101B-9397-08002B2CF9AE}" pid="60" name="x1ye=15">
    <vt:lpwstr>dnbOPPSEbXca9xyTFZTf4xISrkg/qIP8Us5DePFFv2VM47F/z5xfombvs1nFhIBBiILQlXztM0YjuPfo+tNvOE+bIuy3QN+PBsx/nSeaPPQxwCG88bzgquqDGxdP9Mltf/M5tFyM3/0KCxxueEHekyvEAUlM6o8e+Ex7+opV9MKiXMrp+ERn6TyM+a79e5zsgHpz/4ccTyqDy1qOf1dl4i3QTRxFZbkxZJJmkC9n+Nkgc0X32tST4xEMzpxfolX</vt:lpwstr>
  </property>
  <property fmtid="{D5CDD505-2E9C-101B-9397-08002B2CF9AE}" pid="61" name="x1ye=150">
    <vt:lpwstr>EyzWP7CNy8jlUD0JZxbKwXJHtTgQ0tjiAQRvYfVKr2F6rjobloNQb9pHUS5gjZ3ATqfYMAhaACWsUskQji0OdWgeyrZGMg46ECv2pR0WENNrJyyMEz/HPFL95qYGsqbx9b1JtsKVYZX1YGkjzjPutYv9l4ypbpIWaD3N8C+Wkg660M+N2OmvjqfvK79tikfhYfna1U1BEShE9dDJIgXPCT4983Y6wdhVEtJ+nODo/cFtyZjRrYM27+q5JeMgAjb</vt:lpwstr>
  </property>
  <property fmtid="{D5CDD505-2E9C-101B-9397-08002B2CF9AE}" pid="62" name="x1ye=151">
    <vt:lpwstr>hetxIcfJIRW/ooz8aQhBYSmXFNPEW7spsG3VXx6qjziK4NUemMEoZEPKbFpv6OoVMRTkixbjRJOWrRhlIn8pzuUXi1n10lnzOxGVdz8t8S+5R6On/5ErRa7gKsQY7KbPHFu53cS++KgZhsQZ6kP1wznzncFwBRNDE5oUZ/XvWIF3GmFaWRhlwQ2rudbpLAR0GAip43XVZXI/qbIbxmEePTIvaXy6LsKUwOibHao314bIvdL1GLZF1YfVU6tmIcx</vt:lpwstr>
  </property>
  <property fmtid="{D5CDD505-2E9C-101B-9397-08002B2CF9AE}" pid="63" name="x1ye=152">
    <vt:lpwstr>J36ruru0YJCYmp96mQvZt1yCqELHh8vK3ibIpjFs+CJOEqy0hNmX5pbGV/vZpr+HPPcER/QyhGtuFS5S10O/ieXHMd3FJ9Cd3qrExuMzXA8pynEGBXBJ5zFXSdOyPycSB4yNIrIHh8R/y9jyZNZTbd4xIjodbJua06gtXx6PgIZKgvBz5lbUlxiTEeE3oVnmrrRI4F6Ad5KP5H26t8gvftgi7a7wgoat14fxHifzIZu30zCTBijRb1bMLnWDi2Q</vt:lpwstr>
  </property>
  <property fmtid="{D5CDD505-2E9C-101B-9397-08002B2CF9AE}" pid="64" name="x1ye=153">
    <vt:lpwstr>AUQeWaZjZ4iCK5qvStl/4hwrbpPp4o4sxFGG9EneH0euV0EAJOtLONAooYCAl4+w0EoJlVI4koXwyhFIbeBDLZV2YHw3uNuB+8gOp9uXt/8nXCDbYFXjgnrOwBGcsnzTfZRJ05gKV18JP7muamggXpodL1VP9IQsnSj5ZGiDUDy1MpU8IzLlfzFFO+5/Oz1ykIl9st3NcxYbgATLp/DRd9Fj3/A3sefkhRzsfIRxLpP6t3xEhnZaas6lzhua22A</vt:lpwstr>
  </property>
  <property fmtid="{D5CDD505-2E9C-101B-9397-08002B2CF9AE}" pid="65" name="x1ye=154">
    <vt:lpwstr>lVnjgTHY3RauKa7nKdsfFvHdX1K5DXR1fyppXXT0hsyE/vXtyojgAKXi4jWHqpswYvTEd0ixuaFa5BEvAHaOtDQrnijIZajhxCKWWoaULXczETLe+diKvZFwIFi/A7N6u5wKLWq94biT9Exq5ks7fHGp6NrW0uOir1iK5UbW0UQl8NSgwIO7regJLpMyVpDBhaXvTID/KgsJ+qfJpxFPNjs6LKPgOY3PZr5iPdmnw7CvktheNXV2z/01Wf+U3Am</vt:lpwstr>
  </property>
  <property fmtid="{D5CDD505-2E9C-101B-9397-08002B2CF9AE}" pid="66" name="x1ye=155">
    <vt:lpwstr>/oYjfjZ1HdUb/8+37QSv6573hmD+4ZCdeoOVWSDDBmY6tywL7Hy1DxhmBhy2bBC+lrCiY2xSuWo2Pj1kSQD0chD7LOKlreX5AzT4UCbUolXeJUdF6HQDpnaaFK/cZl7strfg/3uyiy3wA/U9dMnXG4vXQSK6Zvn29HfRg0gJ12ypc9k7ZCLCTOlMdiNQHnKUQwS1Uu5pGPP7foScnPH9GedXKPhybK4lEQ15FYuJy1xFjqDzWCvLVTiMm5Xj67r</vt:lpwstr>
  </property>
  <property fmtid="{D5CDD505-2E9C-101B-9397-08002B2CF9AE}" pid="67" name="x1ye=156">
    <vt:lpwstr>CPX5aQPm3a7Qn0UMt/CI6Ffb9IFr+mbPxr0XY6uU4mLLZ+rJltEjkcDOtKwoj5FDoZV9Vks8O1/SV+TaQbDirRJqqvjKPoY9kA1FsCNUQUXAy9nxmhjgpk/BlEZhvof9A6EmAj4h5CqRlzYiNBQc0YIx4O9I+H2eZ6BNlQhWIZC/pZvHKq8mwPreoFlYR6XbnQsDT8Dj+tBJinhFbu/l7QqmTJo14gSr85fkfqSqmkreY/4WtYe2qgbMf298MdD</vt:lpwstr>
  </property>
  <property fmtid="{D5CDD505-2E9C-101B-9397-08002B2CF9AE}" pid="68" name="x1ye=157">
    <vt:lpwstr>HWQ6UIT0CwYfW73BGEgdBFNVRKGEbVXW3dx2FqLjC2r6WTnu+6MpVs0ANR6awxrAMIsWQ7aE64SQC4xHZ7/Z+37YfBPupHAqoAguEXWKCY9TAe9VS2XNea+Zb2VD4mQ7stqw7LQwoeOMyrOfCXEmD5n/syPAPc6E+waU8D82/dJ+Q8f34uRJJkMWfw+2DK4Ct+zOSS1sfU9afbbnIxi2xgXQ9+DK10cZ+9kG3BcJoSmM+Ma1ZOMLvDMzurxzEYA</vt:lpwstr>
  </property>
  <property fmtid="{D5CDD505-2E9C-101B-9397-08002B2CF9AE}" pid="69" name="x1ye=158">
    <vt:lpwstr>zpn4/r9psLulIoBwkkp3rZjYXxvQveiX4928X8iFnKWIV+EzYZwBWaKcJuTUFzl33tqPoEYbjm8LzFMuwuCtwd/FZtfTWO46rtbjGz2VR0zHSHU3i6U22kP8hvtgz7yKPmHc45/uCaPT6xTF9oD9hORm1ajBea2i7xyur8EQ+zg1QDewn+kvPDy2LUmR5jD1lDFkDOFqZc8njnOywNQP2IMF3ffHyaVz85FmVWD4gDROvxOvaUDkfXtF29Z6uGS</vt:lpwstr>
  </property>
  <property fmtid="{D5CDD505-2E9C-101B-9397-08002B2CF9AE}" pid="70" name="x1ye=159">
    <vt:lpwstr>/39thJ/Aw23AgxyzsjmukQFUEaw3jIySO4hzcg+eEFRAJmNcxLy8o/uiMn0YkPwkrBcqibWkzurFYPVwNHv3A3iwrSBREiRPAdblwSmkC4lixZrxkpwFVtr2MYM/EnGrbjWt1k0dJsyynCQfBQhySWa5AyLhe3Z07YSfLOkGWj5Ekj+tqarQvfVugijYz6hrCBTqsY/MW/fzjDTo9mGVrxCPhHYaPlR3Uxb0IAVI4fv70wWtKRLDUjwGhei71TT</vt:lpwstr>
  </property>
  <property fmtid="{D5CDD505-2E9C-101B-9397-08002B2CF9AE}" pid="71" name="x1ye=16">
    <vt:lpwstr>mio9TDdmdUZiLsGH6NKmyMc8aLur6hXPmJy3d4RA0wWd5pip3AmW4UiNK/UzxRLuyyAzFdB+AtPjDzz9w/hPSqWD2jpuKftq61zAxCm7jdR72DJQy1w8Idpwd81mUlM4MDYx+QPBU3iDb11rnt6tzsMIL7sEU8caGgLs9uvoCnUL+M861ruxG+tz/UCOPvBglF6FWUhj1+CsXty38TovMiFGfYJ70bT9MJdEf7MTL9UknieKE6N3VVdBPVx0+le</vt:lpwstr>
  </property>
  <property fmtid="{D5CDD505-2E9C-101B-9397-08002B2CF9AE}" pid="72" name="x1ye=160">
    <vt:lpwstr>4OM9z8+xKF6rVGovOMCRPB+7+gBQB02LcPTAfdOPNUkbcL1vZq6B/tJ1Z43gVyC9Rn2HskDX0Qn5uqvWK+mrh1/Fz1Ew7EUJbUYWyeQh2lRF7rR+BJS9F3sSatvLeoqkfF38zc8cK4rqYrPlgS5dqgVauOE+bwkE9c8tfq1GMprcOz4h7EsSTX5/cLnUfOvQOIZ2w2G6WRMSyhiWXK8n+jowfFF6JL4I9u1xagaOfWgpexUbfKenrd28J/fysYO</vt:lpwstr>
  </property>
  <property fmtid="{D5CDD505-2E9C-101B-9397-08002B2CF9AE}" pid="73" name="x1ye=161">
    <vt:lpwstr>FWviKIo9KXxtdEugj4aztCciPAhPfwmLA9APFKZn2Q2qGI2X7cU98AVEBgpxr3iZtM8PQZ0qV59Vy2vLaHni59x0p9YPXjSne77jFk9Ebf9/sE3bC4Jpu4mt2WbG2lW68BbclOcVRdAeIqgP7MND4vr+GXhtAc3guzogJQmo/L15HCm68PdocZdiooCqpkbEaqBjSkdAec+nYwooa5/QPhXi/dkIJEM1czYki0UfrGoqsJEhAl8Lr449QCeRPfS</vt:lpwstr>
  </property>
  <property fmtid="{D5CDD505-2E9C-101B-9397-08002B2CF9AE}" pid="74" name="x1ye=162">
    <vt:lpwstr>clv6UEuR3dfCgV7PkY/HwMqWJR7V7PrZUuNxF8pYyvLZ4xJlWeazGJRbUtMD/6JrJijwpI92qdaLHDz6fe9cdDPx9yRg8d4gWY7qCi7OXnRHDRoXdp4sD3LWoUHwve5b4vwU5z7STE0Ccs+ijdHrHWhsZLm6DTgBI/gNfUxtuKmOn5herM9NxRbZJDYPySLed+uo8x26OIk1BxTKr48ljfwHBA77T5EYKEpm3NyS8B6nhUWj173das72baJtEaf</vt:lpwstr>
  </property>
  <property fmtid="{D5CDD505-2E9C-101B-9397-08002B2CF9AE}" pid="75" name="x1ye=163">
    <vt:lpwstr>42bEgkO1F1vcdkQXXvPyguxzz0vG0SdVUlVKktap9b8Y8LEwASGeC2x51M/I5qj8HtSm8Pp5u4lfVAP9leMoR8PXL8Oi5ZsBZSuavqf4v9wlPlJJM5dfsZdOlgpPRyFnVkFnDbCCnJrL0a8TyMx/IaPfSpS8amKJNm6ukC1llSM77ljNognmfMWLVFwBhgizEYdZIRKqgkILo2H0Hjg7DV3ihLVjIX3AfnE4u94aTDenqfHO7+AlqCW4Tra2dEY</vt:lpwstr>
  </property>
  <property fmtid="{D5CDD505-2E9C-101B-9397-08002B2CF9AE}" pid="76" name="x1ye=164">
    <vt:lpwstr>eyJ2Un3nqs6kmEdh6wgwUH7LAEOsh2GFtxaV6WDEj2C3yfb0ujRmhNLdcC/xHC+q7gR/YZu2SktAVPSzOx1OK6Q+tf3r2PW6sgJHAu9cI2dTaLf8Qvhj5EAx/uROo15SJhoC2F6XIgkQ23DFN5mYt3vcQgIxDMt9qWoMYhmbtgqI1ok7Oj0iYfkkMWEGJKpsPyNVGs8HsZPtBB7J2yn203//AcIRwL6MogAA</vt:lpwstr>
  </property>
  <property fmtid="{D5CDD505-2E9C-101B-9397-08002B2CF9AE}" pid="77" name="x1ye=17">
    <vt:lpwstr>/VL4/vo/QeSn9wjMSUKRTU1waYcAcnlVPGnp4V2E89T5r/uTiyb0sMCak6AjM37Cp5m0bli1ZjSsiMkNBkeCMVdCgxchlswwog/biYoFbwXdjDaPtN2bCEkuLTvmbzUwcTY9IRB8KYy7YQcusEigJP6rr3iCVf5IOaN+BvBzD0+dT64w2WGKbIGxfqh8tjekDb+KTsfkL9xulO2ewjkYoC+tEue2MlVDwV2LOjmyky8lQMqUCC/1kHeTzfaAf5j</vt:lpwstr>
  </property>
  <property fmtid="{D5CDD505-2E9C-101B-9397-08002B2CF9AE}" pid="78" name="x1ye=18">
    <vt:lpwstr>R/m7/C8QpI6ao62d+EKjK1vPWE1cYuW+eODquwZF7edSr3b7/+dwOnh8zFW6osQDjm5gmVJulacYMi67xlr+37uZGyofTNiKl4dIAPWaYfkxBsZyChbzHubgAZRuPmLSjtZ4BlOdQtP1huNpe5KczAvn8z4kYZiR73zepu9FfBH2UyDu2EDF1AkbZH5UFiafvGjSWHfB6E43xCFGhMq5lsOraV6EPM0EXvNO97fxW9OSGeLIYsVlB9dNJo1cnf/</vt:lpwstr>
  </property>
  <property fmtid="{D5CDD505-2E9C-101B-9397-08002B2CF9AE}" pid="79" name="x1ye=19">
    <vt:lpwstr>NuR76Mxt+v+10urwGa97MwI/dlTXqNBtImkFjsM9HOMdXIIarjTui06uQXKWidkeVDFQB18uOn3CMHnWQF5Rfpxf4WUNtpr/dKno0XcxTAiR9ugilF9NimUkbLcirWaXlaM5vC6KVkrMVrmiLBdWZ+/DqZnMBPtFgcr6F7BmWa0xUg04Qk69ZSJYAB1ouIDwa+8ChqXheqH78IFIwDUN/dADOk3qi/W4NgGAFNWm2v8JpWRFkFJL1RSI6Rbn0dM</vt:lpwstr>
  </property>
  <property fmtid="{D5CDD505-2E9C-101B-9397-08002B2CF9AE}" pid="80" name="x1ye=2">
    <vt:lpwstr>drDSNNhLtRA9thWvzZn+5ggCmpANn1OU6YCl6DPaUdsoR9PY5Z5LqCjdvx5Rx/6S1x56D6qS7PZKpj7wv3fsaWdtuB27LjCvSiSIG/3GSuNyP1itVXQxKz7OOJVAf7OfrqT2Fce2tchx63PYSN3+kPaY55+02GrDhJEDrDgDU8fmIrfXUjqVLrL8h8CrniMI+mjRlKzwLJerf6c4r5Mj3wTZeFDvsRAdk4eOozON1bG9hV99KE8zPTVPqDBAfBj</vt:lpwstr>
  </property>
  <property fmtid="{D5CDD505-2E9C-101B-9397-08002B2CF9AE}" pid="81" name="x1ye=20">
    <vt:lpwstr>Gyp8xgv4lM50ItEp2JMJfMIOUP8OnIsHEvfT7zcOHfhrWf3kzvtPi7sYIu3kvGAKmvtXOmDN7tle1jmTjZ5xHSAN30gze4Gaz98N8eZ8m1GsuWHkt67o7+KA99w4uBQEoFM0l+FwpkYuu5Db2Yc/irpvRiI2/kG0MI06AP029FD2NegZSYPtArTrGYtsfflrG+xvk3/m1Y+dLaOXpQS7dFZiG0+pEbGVREtcKbR7rMocybR6yQvn1ofRW9bpq4q</vt:lpwstr>
  </property>
  <property fmtid="{D5CDD505-2E9C-101B-9397-08002B2CF9AE}" pid="82" name="x1ye=21">
    <vt:lpwstr>mr/95q3y53ozaArBFQCTtJHJBliRKQdIcYNDWFFgiZm0G8U557Vqpq57KnTVoq4L1VPAHkNU5SC1T3wClrT+HFwQ0jFBBA+8a7dAFUcmdeikE52YgOxKy3qEcYWuee57rr5Jx0GeMiOtjI68CVOb/VBoPWadusUCgLKnCckDOPtDm6tNJDXI5k9c9uMyAGC2ED6bHQHUClrnI3Sxxd/WBXLTqAfAUSPXbOgT7Iq8I1gtbfai35NOLhxLZ+9xtGF</vt:lpwstr>
  </property>
  <property fmtid="{D5CDD505-2E9C-101B-9397-08002B2CF9AE}" pid="83" name="x1ye=22">
    <vt:lpwstr>HnCC3R075qPmTjnHeU6nk5dSFmQFvLmnb5HEi7nhnl1sR+hdPSXuTlpHCaJElMG92tgHO8eyHifn6sW/Nw64W5KVk64n+s0pvZFbt/K96e+jAqx1O16PUKU6x6K5oti47z9S6UAJI1r1JI8i9Wd/o4kPVPDDgc3V0EiH4zk5UTGmGIpm4/ld9IjskzKrxz8A8r/6YCO5hhJjEcRnvvrq+jmgKA/pdE0qStzRkwSz/pjjt9MDTSrvuZhkj1aF0uC</vt:lpwstr>
  </property>
  <property fmtid="{D5CDD505-2E9C-101B-9397-08002B2CF9AE}" pid="84" name="x1ye=23">
    <vt:lpwstr>stKT3jHYAims8kQU2eJJGeu0p87faMx/p0AI9VigqcRrVCqD14rc0E07m4w6bFjhFtAEwPkKMUgqLSFBpdBVQNap62znWOOD4syRlNsow9VntT5+qcg/iRGYZHzDn8n+cf2JxqhXd1udILFTm3imEnNvL/3rKS2VAWJheGCz/KExDw8jv5Y3qqKQubO7L5GDUfIphFdiTIOYxcSZjOEDWtdom6ldk+ppLKhF1VxFwO9mlVU70lQ32zePghVp0lz</vt:lpwstr>
  </property>
  <property fmtid="{D5CDD505-2E9C-101B-9397-08002B2CF9AE}" pid="85" name="x1ye=24">
    <vt:lpwstr>EJ/DCMQuWpbRjl9RlgLLLQ88v3a+KiRIZbWKrMOb1Q4LQorlzh6e0p/8vkU+Qde1dH/PTMv+QK/FPyymuYa355LoZ+C16dig5q7/RHhjasFrMtFbflcuo2May6HnUqEc/cUu1JlKASYfh7DEOCMtemiiIVs6/NIhz6Wr6x7fiaacjB8C8zio/zb4cOR/sbwtvL2w4F/C+g/jZXU72391+ZEWwDv0fC5eDB7T6o0LcUxQjDfyjeXXzKJH0DESVhq</vt:lpwstr>
  </property>
  <property fmtid="{D5CDD505-2E9C-101B-9397-08002B2CF9AE}" pid="86" name="x1ye=25">
    <vt:lpwstr>uvOwnEafvnNqO/Yi2759/usJ+LiUDVh3aeXSJdDMDTisvbrHHHDDyNpz/9J9ii2GmWKceVl2j2iw7ksN2NE6XMZNCqKv/5boxlQzMkvm0B37yh5FUwoSf+hv14ZyGgkJEBrQYAwDeUZiDNCnBzbYQ4pGj9tQ55KtziqJ+Dicb5/B8NwRoEl3dap/N9WPZk6pz/fLs1skVJN8VMzwSf1EfMc1sLpOtrrGi/TxEmYdfPjy2irG3Gyve52Kc5A9LPY</vt:lpwstr>
  </property>
  <property fmtid="{D5CDD505-2E9C-101B-9397-08002B2CF9AE}" pid="87" name="x1ye=26">
    <vt:lpwstr>33H1tCbm1juT2cbeVK7ZchiOP4A54rGc2Qu7igY7Kb9aMtOrgfl7PbxbGY1Q9dUToe/Ol2ZHHKh4zfketHF8tX5oJ/dt3jqLYtKsjBmSVtnXYN5omnyA+hUSgR5eZkscND7ZyEjE48xLhd5E207oAHf9jfE+DnwSeBpCSfdEI+NMSBwQke6UPM+OGAmqAp5vLZyTGNn7sgLuh4TQUBKM5i/rPhhnU/GdWGXiqGhoen3/TSfW3G1E22uVTxwx89I</vt:lpwstr>
  </property>
  <property fmtid="{D5CDD505-2E9C-101B-9397-08002B2CF9AE}" pid="88" name="x1ye=27">
    <vt:lpwstr>jl2NuuFXEnCYGiTaAUxWxnRfL59y/Ipy9IFT/TpZqZZcbzBqiE+QX+pyIzjNP7h6KmZsA9RZN7FPXOkdk1vNDnojwjlw49KKma2QcoId6LvCbAri0Ya7mSBo5mm8d/W8DIY/7XNUkTnCcSqFC+p/6mAZHEfTSZXyEm/mHsLprebCZuaOHr3YRzjX1ponn8j9+N2MvNJi+U4Rgi2HJHFEfU3/UdZJJUMyWj3RHC+azveRV7ezDlcwqb2Z0vrCADP</vt:lpwstr>
  </property>
  <property fmtid="{D5CDD505-2E9C-101B-9397-08002B2CF9AE}" pid="89" name="x1ye=28">
    <vt:lpwstr>IEFUZKH+/bynxj/OIVfUHn0RNdVx+5McLofh3W5CWKwT9QEpvFtPBkitX9u/VADzQEWRR16UmxVdRNjAPhGhdEKkGw6QBsv0zhcxBjd1VZU7A9QQtb+oeS3lhgrMTPg+QDvYIrtxW/piLng4u+hHg9Z59x66inKJCaOtUIvHBbGrOibzAJGgdVVGkeCbK0ExxdxsCKS+m7F9fG1EPCao7uptE/QXZ7Nq193tTbIJgr4orKnb7+pw3CZbH6n+LRj</vt:lpwstr>
  </property>
  <property fmtid="{D5CDD505-2E9C-101B-9397-08002B2CF9AE}" pid="90" name="x1ye=29">
    <vt:lpwstr>XwlAcD/+5unuq5VEyFhA0s1Wm7SUXQViV95pHvUWJXZaFo5ze6slwy4ud+4L95s8mT20vfy0tOuJC5MNtBo7q+nMTe5IW36CzxRp3CYMorsTiiQi/AJ02TTEh3Prn014b3uzfHAi9k1fvQ4jySxyVxKGwQAZvk3Osx/obwK4Kwdbe0oh8DOJc2KYlpqdb5+0c5crs/P+5W1LV42FZdCDc+HaoX8gKUiKbMvSD964Uvx8YanuQAxjJMqQHxdZf/I</vt:lpwstr>
  </property>
  <property fmtid="{D5CDD505-2E9C-101B-9397-08002B2CF9AE}" pid="91" name="x1ye=3">
    <vt:lpwstr>bfSg0RXyBc0sPxXALNnyFCEMHn/m9W6iqdXUEAS0TJH6zVq4RFh/NHMT/85ROmUaR1KGXCvcwWVq9VcOJ03N9hxT1JD6EKcKTKKofNbc7wP3rzbdy8Ry8vkIV0krO4CLgvGodL4EqSqrWbBPm1H9y7hqgvoUFfYLz4SUKaktjTtB83agp71eY2r05tg9Ay4uorGYY59B5lDnWisAknISKBf+SQ7RnAK0nRa288jrBRdpcKM6wBH/CFNd8VeUWuX</vt:lpwstr>
  </property>
  <property fmtid="{D5CDD505-2E9C-101B-9397-08002B2CF9AE}" pid="92" name="x1ye=30">
    <vt:lpwstr>PcVvPPA/4tNce+MlUzK2gI0H/chFO24P3A/VxhAQqJM9CGFC+GruJsr3ne+902BaJzPA8R4I3i9Ti1ezuQZPy9+9FNQx5JzSykeo5yFpH3eF9I0C+6O0icujKdCO5aohZnPg8kf2FfpPw0hgszoyp5zp4ohnMFKoOcIRtQWH9IQJe6d0m6ivIq20KVAf6CBK7DVmi+cDddW4/hxM+6J3sPua7wbznyXDz5RlWkJDdu0Pu1zdjzMVueu0G4O/YD/</vt:lpwstr>
  </property>
  <property fmtid="{D5CDD505-2E9C-101B-9397-08002B2CF9AE}" pid="93" name="x1ye=31">
    <vt:lpwstr>c3SmBV6Bdspe+X8pl1CMswWsr+oY+XUiVxBESxKUJiUOJNFLdB8WAX6Z3NtQbf61gDzBan713S9ceQdrgmynz8qJkOEsYImPe+fJjoffY2RY8B93q7130c4EA6m8ajdHhK1UxP81yrB8VHBsCC8tScQbchY6ROf1K6bgFI73LuxOYCGuOP7oAQlXKNKoDOIkVEwHKZT5YeZP1F/3gU3fzMj/kVG5a65RxzZV8EATkBav6QjGXQb/AqxfX4hbCc/</vt:lpwstr>
  </property>
  <property fmtid="{D5CDD505-2E9C-101B-9397-08002B2CF9AE}" pid="94" name="x1ye=32">
    <vt:lpwstr>rsbk+eClztY/l5TurDwtZR63ip/UVb0/j71ShLWRGiBI0Fb4K+sDI1hgMu3oOd3ML9pTZ9NK22fpBEGR9M8M2T3+ZEz5MGIkYNXktisv7DGHi68z1bfQ6X3vBAHrMLt11eRYWKO05AtCOmoVvidVD+7/a+0Ohu7gQj28138Id/kQ/OiwYQO+1EzXT5FZe14gSF/7zuYyO3/5bcHvdbbAP2n2E8XjV9pvUKuH1AdWjMtO9LVtjENWofWQWpm6FON</vt:lpwstr>
  </property>
  <property fmtid="{D5CDD505-2E9C-101B-9397-08002B2CF9AE}" pid="95" name="x1ye=33">
    <vt:lpwstr>Peke+RXhAjCYSDQ38Pnb58bHKuX8JBv8oL8QAO1YfojP1UHj0P+wnAab7c87qYR/eRxjqut6/CtKFEuE5JyE7lAhUXSisP8qsbK9gZgfuQ9bW4Ui5yLLy81/R/gJpJRmyel+QnM0vt58aPu2ofH8hdIwTqf4pJEo0vfYt+p/W6dgOKFQu57ngkXpysewfvx/6vONztEkOyr3NCvhU+ePYv6ufIp1pSGlcedS8YPXbSxCmKL97N67ZcMH5hZfXJB</vt:lpwstr>
  </property>
  <property fmtid="{D5CDD505-2E9C-101B-9397-08002B2CF9AE}" pid="96" name="x1ye=34">
    <vt:lpwstr>6C5HypLnRnBu5bsbbYJR6GpHwKcGvBTlkfQjqxMyEC+QRH47/CT9/gSNg/5h7/Ym3uLeBoAyy1/0QoDx0UzeAHrsmDO6f31/Cs5V6r/FgqYXoRoujn3Irq30xSd3mo7p3Wd1ugs4mN3AtMIBDGW58T/uzvr5e1sA5iMxX6fC62fGJJf2qxU5t9xpnR22G7QFPJJ9GqoLurUHbm5oO6/NKNXP4x00R6b3OK6KZi5WsB8OQvePAnOwP1TmKXemjwy</vt:lpwstr>
  </property>
  <property fmtid="{D5CDD505-2E9C-101B-9397-08002B2CF9AE}" pid="97" name="x1ye=35">
    <vt:lpwstr>3RV66lT690xTpIP0rYogV9xKdyWK06gGiCl329gruXD2kHVcRczMJiEVKDQuHzQd+5H/GUh1EVo4BEvwSBBe5xecU4KDQTqfYppLsCbactqX6E0o6Qc74KmKXst9YKTomlJerD0a9LQSnjru7HiXuM/EnhMb2AJFoGCy6sxmBMF+Q4lZMirJUdrbZQ7B2Rue9FyBM7wkAop3B47LAoKXZ4QFNhVMwEtt58sDkCwiiPzUt/ZfAe/Lvyr1QYPUfhy</vt:lpwstr>
  </property>
  <property fmtid="{D5CDD505-2E9C-101B-9397-08002B2CF9AE}" pid="98" name="x1ye=36">
    <vt:lpwstr>XyfFv+E3bWb+XN566xRetZ7WPsSS2AjbxRtUf2myoe9O8xkBAhosixR2OZ26w8dyaVD8yjsfiJlM+XKHWDVJgn62iPX0//XtNd/9cj55k6GN2krbCGvmtWm4+UPQPPlwZ57hpkUI7C+vVChDqyQJcuXgVWJY9xwBXV+ga5HqkEKlUihpK8VBUk9g2mXg1RZ2pFc9WMyO7C/5rP3kyjWgTS9Lqt35025JpDOoRsw/PVli89ZxBaT7XL+H7OCMKcu</vt:lpwstr>
  </property>
  <property fmtid="{D5CDD505-2E9C-101B-9397-08002B2CF9AE}" pid="99" name="x1ye=37">
    <vt:lpwstr>Sv/x/igQV3E4EA3DwuqxHkYwP2WSiSiuQ0IgeZ+m9yA3+rhTQ1U7CDVx1x1UVfHwxEFFQR8skNVPj2GRntYz7qbQg2qo6gbpgbVVsmbttFpHqNvtloI7GzncDP3sL9vZ4q+uGWYVLD1OEATuQ5Lkk5VjZF9GLzedohFFBoz4NrywlNiwLIGFj2taBb01n2CBSl5/Z4wnxQXLwY0k+tg/Mn8jwrLSRfax+9VnIZTPJd/EOydc/apuOroei5jd5HZ</vt:lpwstr>
  </property>
  <property fmtid="{D5CDD505-2E9C-101B-9397-08002B2CF9AE}" pid="100" name="x1ye=38">
    <vt:lpwstr>rYE/MMKJUxjBZ+d4KL7jv7Po9NKZebprcZgQR3yvkXStzPQdu/s99gYftNVbRDyehpNPMgk8RnSjlLo51LBZFAxO0RQKE9ClinofQbfHFRjiHOp6/xeLQkeVqR5Ir/kOXcgT8UECZIibz9sSuHWbqUdwEaLS5HniGId4fJran5AWM4e6aWXTkHjynnkqQdliLt2KIcEjSqqLkCLftfrJUdkWpKD7AjE2bD1kr72n5TW8+QgCEyFG/JH/JgYDhiD</vt:lpwstr>
  </property>
  <property fmtid="{D5CDD505-2E9C-101B-9397-08002B2CF9AE}" pid="101" name="x1ye=39">
    <vt:lpwstr>YJMEw1H4xyAPQ0BT+cpFMxulEj9Clxh2+f3y48y9Opi+nwlsh5kI5C7HE9lVRVqfyNTvyyNvt6HUGQ/wbIHTnofD1hO5OSU9LR99MyFnX42cQPM0JZyan9AfRZMsOgSbFKoWCOE9eYE/mL4gobDO3VzTzcyeepoeJFEoNFpLusbecWppoJ537Tnij000w9WGDSt8Zq1F2NqU/PJL2UnFEVwRuTs7i+l9RMxhdiRBIdI6NLzAS981VEnQ8bQ5wS4</vt:lpwstr>
  </property>
  <property fmtid="{D5CDD505-2E9C-101B-9397-08002B2CF9AE}" pid="102" name="x1ye=4">
    <vt:lpwstr>RuVRmomHwdBDEuZOmZuBl7QNE6Ih5M7MeMepCxvSyPqw5Q5H9cNKfvmr+InFDHmE6ob+U3btIHPMNF7x+J0c0F4wbD7wWf18pNsXcocOoop6+aY8wo9WUInQ90oaJBCtwsbiEiVkPRWmUBj3UtyJsKX2AxQPvFlzcKpzU9m+5HFQjppltLQH5Wd/SgzotcQJOP4GBQvE+khOpdxzG9BdCoAnBfFkX2DkLxL5+lF6wlKYkTA21LmCHY/2V/psI/V</vt:lpwstr>
  </property>
  <property fmtid="{D5CDD505-2E9C-101B-9397-08002B2CF9AE}" pid="103" name="x1ye=40">
    <vt:lpwstr>v0orkBQUshH9O6lgj4VnY3fTCnnwtXObliYnfEznvMt4i9K3jPTKZc1mYhML6a79/NNveHmmVBhNeG50+r2FoSpS3H9v9LZmLOuzp/RO4XZIQ+AisI89wiBUv/iDXt3qAJcDRx0ALR5JZQ0G7xFNmP7s4OoRxGiZitBFOYPEbbER9J9LAaV9Y25LGo1dBQZZL1MT6gxpjH3i2+sf+zR0u2VbGsIN8gTJ+gdZuCZW2GBey3yzEVbBLSjPIDIRJDZ</vt:lpwstr>
  </property>
  <property fmtid="{D5CDD505-2E9C-101B-9397-08002B2CF9AE}" pid="104" name="x1ye=41">
    <vt:lpwstr>CzTAjVKZGoUi3Iq4MyfMNlcAR4exCL1PBQZCgfzNDi8hpTQDM6nGoYCVyYzSfmN8CWVgcrHAPyMXnk5H93kzFPBsHvnQWt/QC23BrrQXEEss/akl3kAnba9pPggteOyxyGbcYtUl0W0WGAqLAPvB/9J9jrr8OEsAsm+jfuYAYcFMbSf2Y6OU9JkIH8ZNOWVyTAxAxmrsbpb5+4/v/6NS0W35rY26PraA63RFqakvb0DJsuvtIBFavhd0E0DIHDE</vt:lpwstr>
  </property>
  <property fmtid="{D5CDD505-2E9C-101B-9397-08002B2CF9AE}" pid="105" name="x1ye=42">
    <vt:lpwstr>m0Suhk/p2szmNYYwCowaV7ybgFF1Cdx3Kklmm/rQKBw4C+KX9RsHm6r/GNleYsnB8npcEIVPgjl6XT0c89UF0axtSFbfMQYNrSwoFtygWw1qXgk8Lua8seMkjWkfP7W5+HruSh8Sldm8pBxZM7dHylZ6gCxx/418VHctX2+dMOX/p4T5Wi6d1a1dAWstfhhKBjQeAE0bwMULSn0b8kfjPYl9ndyzAfzcFJhUqLx47Q0TXfc6gDKF4RPt7i0iaQ3</vt:lpwstr>
  </property>
  <property fmtid="{D5CDD505-2E9C-101B-9397-08002B2CF9AE}" pid="106" name="x1ye=43">
    <vt:lpwstr>tAqTAmlhbN8vAEMrXu1T6QgAi81oJd3C7XEXgrEW/Wh4M71uFnliW83TWuCtdSS9TFuxnVwMeBDaVK82vwb1Tyh5R0mA+zJP301L9+OuH8S6rR93/19VUGCzx5kQyNNJFOLOPxa7DbQScHnaWzKJj+YZY79+epA5wF1oM7EhyOSRAiLrtRUveEODW8xuD6CbLUGAD9nL0mDcX8lW9zs0QWh4gJ/zZZWf+xmZr/ItVQ3VFM26LB2tDlt5Gjb3lj6</vt:lpwstr>
  </property>
  <property fmtid="{D5CDD505-2E9C-101B-9397-08002B2CF9AE}" pid="107" name="x1ye=44">
    <vt:lpwstr>XgVfqzLqIRzN4CmQ6WPjUPsZffmi4/8m77DQUZd4u9mdIfLYYievIu63FMQny2QNYs5yPFmdNlUXvSjX/Xmq8UfZwuyuVJISyMjdblR4UJgqJrl04WAsJXMrmmhdJcE+9IGoux64I08kVrnrvJ+JaLf6B/3dH/gptpl6GUuNXvCbnr+vRoLfkfGr5eWrZTECjdwiv91Q2MjQHVYNuIKQAGwZn9daYJt/C6Fb2hTWIBrpMq/AQRy4MMLCR3BkbYI</vt:lpwstr>
  </property>
  <property fmtid="{D5CDD505-2E9C-101B-9397-08002B2CF9AE}" pid="108" name="x1ye=45">
    <vt:lpwstr>Yq0UlvZqR33IYuCk7GF2UeLycnpLvXtoiuNtKlbCsFOwbE6wdCBzlmSjePThQtFX0380t8bTsRuY/L86ZdFbCEOV4hl6SQbuRILt3p/abuZRy3p2R4nAAlzWGVTSIt5+/NK45QOs8Kyb8e5N78p9PJTofI8O/hpB/NC1wKUaRGL/8DVpxW515CTfd/GN7wGJoQ290zNEq7Zk0z3NFDz8UTnbO2mLiRw/S1wUO4F1yVkAyMNEkn69vxlZb6Ps+ia</vt:lpwstr>
  </property>
  <property fmtid="{D5CDD505-2E9C-101B-9397-08002B2CF9AE}" pid="109" name="x1ye=46">
    <vt:lpwstr>P9m/hQonYlo0xcSDeviBeZtFt/t4/6q83bcVHpPEX+wUkG+cpdfrq++ksfXM2CIxtZ8yGD8lmIr04OPjwq0CvMLDkcXBW6KJU3J4FgMy/opwy8s1eZWhRNh42+fXYJ1foj7yoAOSbMhuZW/TlSuvOyK9lyt5emluJkQjxMtYY+ddx58ujR6lUfFSZLkSkqEBYTjo72VZcKhQZ/YG1KjppoxEkNK4SN/K4A0JDYBloyFuzIGQMwANpQoetPQojaX</vt:lpwstr>
  </property>
  <property fmtid="{D5CDD505-2E9C-101B-9397-08002B2CF9AE}" pid="110" name="x1ye=47">
    <vt:lpwstr>N7zEVpJsFCgIp9Xkwgp3YfSsIBCQ0b6REQh6Xaw8l8OUvzQfoVdnLUCh0Y8VYPfO+rhuXsajR0gCnV4VPOnSrAaVgReFNeutStDnYLIUCp3VHCEv/Yvw4zAWwlejHlaarIAdCtcJtIyX03nOlaY3LX8/1Y8PspN+M9spz53kut3zTqLvGm8K8SfqP6R8PGJdggLDqnWZSOkBJcxXO//ZtcZ2UH8m5D0Q+phndt8ew9mRhhT6YlNGrzXy9k2cpZk</vt:lpwstr>
  </property>
  <property fmtid="{D5CDD505-2E9C-101B-9397-08002B2CF9AE}" pid="111" name="x1ye=48">
    <vt:lpwstr>geTsr08whrrP4fG0EQlEzV1scAQTzwxT1eXIOUr5Uw5Wp/LOfsG17sOUC83ov41VKh4pHLKeU9g1NJCj4HwalpLKsppPJ7SPtVhcZaErtq7UiS6u6yeDMb3VEUNfzmtBodJTovFpkBJT/lgDscAmHaQrlH1XaJj8OYFtzAe+i6vbTVxVuCtauV3QDe4p//h4tGXIk7MM9zDWAu2bWSGu3d4bAvy9ZfToA0AlhgSxg/c+7N+m2upnOHveua8DVhq</vt:lpwstr>
  </property>
  <property fmtid="{D5CDD505-2E9C-101B-9397-08002B2CF9AE}" pid="112" name="x1ye=49">
    <vt:lpwstr>TR0NOGX+N5RsxsWWs03XEBTH7EzIsK9n430kSquIV6aRZvi9rkBh592yqOWQh5sSOgToPbUJQFNTutidRnOOH3mWxuaTGrWkfPKj/jbYBeWnMd/dOsb8pPvCo2faE02e0VS9xzN+BLEhKqVATwuIYYXqw/QFb7MHpj/FF9psqxTuJeiVJiyS33J+NtbQyVAjpVFFZ59kCyOZYLIR++Sk8tmxqo09rLnHpzCqm6Tbp9CCziapUtZpp550U81KzET</vt:lpwstr>
  </property>
  <property fmtid="{D5CDD505-2E9C-101B-9397-08002B2CF9AE}" pid="113" name="x1ye=5">
    <vt:lpwstr>bbjEv9RgBfxWnxKe192Fn38g9pBqulo6fLvZREdBpy4B2YZasY1L39sLA73Ut4t+CDsVddU6kpQjJ/F3IqBf392efJqsze7zZJ9bnMsaiMTpFokgeCMl3z4/wEVpn4VZ0lw1YaGc6FY4O/CLbJIgi3s9UuBAaBv7cxYJszg85S3x6+FYvmp9gYGjy9sDXZQ7+FMshKL/sLz3g6URSAPJBI9u3GN7V1mWgMW/BcqnEoEPogs8IikorwT27ZoNCCA</vt:lpwstr>
  </property>
  <property fmtid="{D5CDD505-2E9C-101B-9397-08002B2CF9AE}" pid="114" name="x1ye=50">
    <vt:lpwstr>Kx90a7DYmhkZ6Td/j2+zUZYszgSkdMb1Klyk/tGHdvFOs8S4WwPdCBtqnouwhg1OyVlyT/uUiKOTHXb8svgsvyFchSDCnLfrXHwrCfCMBsUb9MdmsHnLV/W1iT9W5XGjke67QjfO0XLVQbNDNYQo11M0JLgLklJrDvMDv7MwB35g3gGsOAP9Wirc9FaisF6+gMSGiLYKZuER6DUFnhtqn3Lg3VYPJVYdBryKhoDkT7faeqJDCprtDeJXzbQmIl/</vt:lpwstr>
  </property>
  <property fmtid="{D5CDD505-2E9C-101B-9397-08002B2CF9AE}" pid="115" name="x1ye=51">
    <vt:lpwstr>yEc3dq/Y0lEQ6cvmxHJgIQ5l/5a7soJYuXJpanPOLCMRbUq2qk6JDtmj+pDqC9N5bVO9fEiLjJNRMZSeQU6O4OxMgMwEFFCAZeD5GrV9JcdGB34bt+/5T2BV6eU9KyHGk1Y4Xo3C0u2pXrwWU5cxJRR3ZGBc0hQ93Sjrh0H5EMwuSXkOK8EQdibbxdGdrW9ImlwLCK5Iw59vMZQGZh95N85UFCctJvF4Jkuus7yLJmlpszpOSmtFqpnX4nc3RD2</vt:lpwstr>
  </property>
  <property fmtid="{D5CDD505-2E9C-101B-9397-08002B2CF9AE}" pid="116" name="x1ye=52">
    <vt:lpwstr>Z3aulM5RIzrPkjg9JfiPOTVHC/fXlFyWI5cSWG6h+gfP/qjp6/0TBRs5sHMbvUcdQFaLi8w6FNe4fr4sbaXLyM5a/rQvv+Vjk9w3heqIwjicQo1+5hE3e4W75C49GMsq7nEbW1a13zgdF66eDOfiOXlJvgZ7y8tP4jlyo3+iRtuQaNMMgTrQ2wPeYB7S8FBVPQ1YgbHPy//4fKmS+00nx9UM5G5mHuUTWlK7Rtl7i3dLI8GGaGgNQCeTNpeX5or</vt:lpwstr>
  </property>
  <property fmtid="{D5CDD505-2E9C-101B-9397-08002B2CF9AE}" pid="117" name="x1ye=53">
    <vt:lpwstr>si5UOP6bbpRGg1OWXB520LKix2GW1hvYr+/aOcsvHJcVRUenmWXMprOVXg1vflvjE2bujROfDvX+1S4vX7u7JWb4aV/KnPzTnDR3oRqz+CkP/gTyj3scZPHgQFMPKfnWcEVDr+Xex/tg8ms3jY1ATnfA+XOU+HYlYlX5+91rUuLFpiRfNEI0GjidwYX2LHgXouiANaGJ7smaBfr7Od4GVK33vr17KKm/dk/pyZ5axCtjnKo/M7MAJjsbfH55iJT</vt:lpwstr>
  </property>
  <property fmtid="{D5CDD505-2E9C-101B-9397-08002B2CF9AE}" pid="118" name="x1ye=54">
    <vt:lpwstr>qeSz7qedKeHLGXdpn2PxFuTkeMExpw2sfP04KdXKQTYhS9f5lm+jJNTZ7WudOfobQGBtDIeNv6H204Y3fWyAqAp/nVLNk/XNS2eAfumGtYmPUceMw9af3mq9h7r3uvlhA1T6uA7rknTkHCbppY9v130Au75pxgaU7p/55c6s6/x5zg3OSWSPqtRA3vhjt1pm6qZubjOnIzDT5PkFAomh2KGaBZcbdQyJixu3hnh4ZQFK4RPW/U71OTxVJVs9mhN</vt:lpwstr>
  </property>
  <property fmtid="{D5CDD505-2E9C-101B-9397-08002B2CF9AE}" pid="119" name="x1ye=55">
    <vt:lpwstr>ga0kxfQ3hcbQMLDbftX7ab45BDYMSHwNiLzTMZabyvfiDl8iIge+LX7xFclA1107c5YivaZrXP9Q0+65xUmmERQtu4vF55Zsb64+EPXIvCz7uIa7udJC0V4D+Rgm4LvAebOs/zqR+XgNXHRwNKAnl4+QeviTBp/pM2przSVLROe6hqcEtRfL6QWmo7C/GhC+oX0r3czSEwWyiQnO7czSzCHRzlCEfFmChCSqFbrZlfiN+aAI2V9H6O/TTzLSXIU</vt:lpwstr>
  </property>
  <property fmtid="{D5CDD505-2E9C-101B-9397-08002B2CF9AE}" pid="120" name="x1ye=56">
    <vt:lpwstr>YEfVVwM6JAiqyycPQdzq48QK+mPnjNEcZFi5mFgDnWZuq1zXCMc7yObQc2kPEh72R+yDuYtk7khPsvooAU+UNfplLJCItORkmcH/VowYu5srz1YFBgiaq8r904j75gmUrDEhZjifa5qdm2V+s6gC/hA6iQUPA74i+MRbJNWnkV8BjRgoUpI8Fglp+5CBdFCrevsXQMj1IQZImzttaH7ew/wpOOH2WZOzkyGZNks0OdzMCA7ZH8pwsqzkUl317I0</vt:lpwstr>
  </property>
  <property fmtid="{D5CDD505-2E9C-101B-9397-08002B2CF9AE}" pid="121" name="x1ye=57">
    <vt:lpwstr>DVnHZ8oXCEu4sCS5OCxyFMwbHN0qLuCRmJJtauK9fH0pJsae8CzhT8Tsw45AupabM8LVpDH9A2yk5942iPP1OLuGLYHjDQ4BoqQugWsh5xuhQsyvHDXnpvn5K9F9R6TLdMQcfU8unkGy0m3eUWj1krZinPRf6jvF3MDfE6nJebExdbE4xy3qYG+ZwLujA/9zjyJckjk4qowhl+P/3Rm2jcqRV40vY/PH00L3Uj6/djOwEL3BS0nnLokzjzG3bXW</vt:lpwstr>
  </property>
  <property fmtid="{D5CDD505-2E9C-101B-9397-08002B2CF9AE}" pid="122" name="x1ye=58">
    <vt:lpwstr>jiMcPHQzVyLKoEX7SQDHgUu+p584AVkVPQRzrFyI+wI0Hjf39rBW+W46LNowmbvAQ5AGHjZ/jxnmV/0siwZMUZg9UG9abDB2wftvB5A2Y44q6kdF8dwTiPinNiiEAGRA127DgGzRqI3AmNMs9iVNlHpbpW3J++kXwlwPW2DZWZi/OuCrpge1z9+c/fiQfVIdUEkMLWvsiYz2KK2RHfCoq3fUuvSk+TGZYtj0dRohK2Sr4gQYdfL2YiIo/em/QTI</vt:lpwstr>
  </property>
  <property fmtid="{D5CDD505-2E9C-101B-9397-08002B2CF9AE}" pid="123" name="x1ye=59">
    <vt:lpwstr>0Cfbf/NCuxC8D+7xI1hxELg+vX7j8IFX4rJIxg+LGjJxHaTXR99ZeD+iLO1NelOrawbvEVN2JE4l9q0sfB7I/WjsDcJT/Amt7X45veNtg2RIr6C5MM3uSFxfuD7I5HRed8mRHag1xoIE9U5e9DsiDd3CfTtPpP/b6+zHn63a9nZP9C8jQeqrilE8eMyACn8OzgSQvV1sX8SjJNr6cnkRVuCLQXkspc/88MqJy4ng3Qb58/ZZdvwKHjNn8Cb4OYn</vt:lpwstr>
  </property>
  <property fmtid="{D5CDD505-2E9C-101B-9397-08002B2CF9AE}" pid="124" name="x1ye=6">
    <vt:lpwstr>+GiPHnW8luHFJJ56W7w/qLMwhwQuJ9qU/OpS441axH1CEQlVhqBkfm4/FHKoN5bPmDzQvoZxbiMSzfjsz6NMBZRHuy37jAcKbIdb5jiXkfSyB/DHD2V0aUX1Bb9B0yVnBRtIO/0ob6ejE3aEO6BnHCMP8wsp6wUP8LKLcXvVBkNuN3HEIXRXy9hE6E7FhnbD9ji6X11NhzC5f1CziltPNvyd4StWaZZV8JLigicv3F/pm9AJ6AkZfGWO3IIzL94</vt:lpwstr>
  </property>
  <property fmtid="{D5CDD505-2E9C-101B-9397-08002B2CF9AE}" pid="125" name="x1ye=60">
    <vt:lpwstr>USXKa6dzVCF/RSFNGtn4y/a1lQHUnYDRv0afgW/AV+3h+NuGSGLr0ZQEN0LEqcWisRJconM9zL5UyD0uL0db6bAXXr4E2NYbH+JSRj0y5b7C0PmH6PsMytiFtsjoWsFvb/iSEXAIDPg19pRjrMhJYG6Qp0C0RYTK74JDtY+gUV8zBF0l/G/wIaK8+hEgCXumBslNowz+cJ7MZzVy2kCIOStb6RGS9Q4s0hp5jMxhdMpPS2wbraocyK8voKz9Xn7</vt:lpwstr>
  </property>
  <property fmtid="{D5CDD505-2E9C-101B-9397-08002B2CF9AE}" pid="126" name="x1ye=61">
    <vt:lpwstr>+vcP++oA0iA5Twfxt67a2E8TYtH/WvK8xDU0UxHukFxFNBdhzYxPZ4P4qfmwzQShIFnQWb7EBArG/NgZK1GTFpZh5qYJll5zz6wn3xM5/qzpjtH1AcYTGJoRXrhA6i3I+EpY56vqCIWZ2Xv1czZhFirigQoooour2bWhMnVMA8qdIB4VV6PBxSI1i5kvKmFkSrdJor25chgEPX3trTKKjrdMh8ABbIg+oLg07UmHP5iVnCqfmdvRjgw0u74oHEf</vt:lpwstr>
  </property>
  <property fmtid="{D5CDD505-2E9C-101B-9397-08002B2CF9AE}" pid="127" name="x1ye=62">
    <vt:lpwstr>ooRENFODSWlt34Fu4e95b2ArGlJVc/UTVPiE2VROXQ84W4p43ZeA8pfrrRYKtEGDcr+DgOvEei9V8p6HSM3sGzu4rxZiDP22XQFSh1LTjFtiF5gxJeVJ4WborMLzxY4Jg6Izz6aB3fPoOp7i9XOS93pH0p5XgHobZ/cKlI5j2qQrTZP4VHFuy8nsQeekMZiJJezCr7/I1LcrHopAKO303U+qbRKoE5WMqspqjtn3ZVBitirGBa5DVj/pz83We0w</vt:lpwstr>
  </property>
  <property fmtid="{D5CDD505-2E9C-101B-9397-08002B2CF9AE}" pid="128" name="x1ye=63">
    <vt:lpwstr>ra/KRjhb6hjd1ryDCfMRygdB+dvND3BX1gDfJ+DBEWsedJkWvtXG+kjQvevp6Nl+8n4144x7mBAsKgrwsEJpIMQ9ZepSIIqYnNCxFHyf6rz8QM521VmT5HzhJ7X+ZZBDCrwMkWpRU518GrWfrSl9lhj2Q02tjvhKX9Sl5vX7F8NJex900LXoJMgYqfAr4mJ83LIp4BwgpSANh51sLQr663SBcTdd1PTVke/l3C9i1OLP7wpIVKdf2hPLGNKTkO2</vt:lpwstr>
  </property>
  <property fmtid="{D5CDD505-2E9C-101B-9397-08002B2CF9AE}" pid="129" name="x1ye=64">
    <vt:lpwstr>H7owL8y4vWnFSljU1VcaiwVTv6Xxq4W8EV2XZfHVfX0WoaLYdYaZ0v2h5/5ApR/H7c+LYEvwohnTQ3mSoZ9J8XndSoEWPWnQ2wujws3VwIFdSqPBF3V2s2kQWzpIE7kkFj3QRrf3K3dGA9nOvoO/qJWQHSbKZvtr4FJp8sGbciXMGPkLEIJ6kOwqNhom9B4Y3b+nmx/wmHbSOEQ/f7rv/3+MrCBPhzN8kQJHg3yrnoMqzov05ocXo6c/8zdIGJ/</vt:lpwstr>
  </property>
  <property fmtid="{D5CDD505-2E9C-101B-9397-08002B2CF9AE}" pid="130" name="x1ye=65">
    <vt:lpwstr>UPeSKvx5aPxM1LHIDRWLdsch100YEyd68D+kvG0QblVqh1JN5R2JqUwLkwiSGs3cus548eW7L7X4sJ3jazNvVXFYYhSJg3zAIOpACDO/1vGziDdTUdxWvrp5q1D1pBnx+rVx2AUm9/6A/7bYgBeVGAhQGyT9lHpwr6dj9GC9tiBaNcDtGG/KG/JxaebiQzqjAcJNVxd93wq984vrSzsSnJZLLqB5bfGxebPi0IF9D+L2hz9VgS0ZlMVhQnWp3DB</vt:lpwstr>
  </property>
  <property fmtid="{D5CDD505-2E9C-101B-9397-08002B2CF9AE}" pid="131" name="x1ye=66">
    <vt:lpwstr>Y+x304ddpP2+i18P7iO8NHJFpwEn4QB3kX6sa4tFyfR9qISGTo0yR7QA42a8vcWsscyk3kcyb+eMZ46LqNOhspjAr2UKVdAnmdgcqQLtaMgM5615IvW3JwxH8cnUViqwAURRfEAJcMcXcJMAOCu8vqP/0LaIq8d+85TUJP2QPoHA9NoHQI3f2FyoK31c3T4Y1FkblB5q0YaCZ6tTTx7jarhgskWAvSxVhyFmd/BizqRjrVXSVsZvwri5MwuOKP3</vt:lpwstr>
  </property>
  <property fmtid="{D5CDD505-2E9C-101B-9397-08002B2CF9AE}" pid="132" name="x1ye=67">
    <vt:lpwstr>afmAYl7hou5lNjPb7SHBGgrGyMF9gmK14e5oCZBT9fcS57wYr6CVgNHrf11Wyk0KqdLtiC41G+uF+ddiQOt5odax6Rokg/frGxEIj/Q+cn0zDKL36PdtyToAfNOfgk9DYvMnz/ScW1GBjP73jwszPOdHxYChOy9sTcOwPHQhdTcQl0VTyIv5GTO6tZ7QHT/jhNiUJkxf+KLXIE4dw2l+H6arVnBt8W10UCtlQ46/LZwNJxmWaEVvGB9mPxMnO8Q</vt:lpwstr>
  </property>
  <property fmtid="{D5CDD505-2E9C-101B-9397-08002B2CF9AE}" pid="133" name="x1ye=68">
    <vt:lpwstr>v3ZY0I0ZVSLkJsF0KqfS87v8MNQatk70sFKJTizsVMXesgPMy9EnT0axU1BaORoZJJhT7Mvm/HJtKRo6c98ysUp9jawI/dJFT31eE82e43NcnQR+guon4/1POjvkfLDAJHT9vj7bjdqZKqoXo9axOFyTSgBnLJmQoyp7qVc9tPJkO+XT51t/iIsHFNBjhefb23rC7BB24pqTfBMtEDfG82migrjipsFNoD5sfHZ4GmjTPuhr0Zpdf9zuNTq8ui8</vt:lpwstr>
  </property>
  <property fmtid="{D5CDD505-2E9C-101B-9397-08002B2CF9AE}" pid="134" name="x1ye=69">
    <vt:lpwstr>Lr0gAWX47jNlWv1Cn9kM4JhBNLR4Jm9yydcFDnc8kU/C9iF5vD/mjz+J+vfXmrG4P1cOjLnMwuya9bd1uK9XwO/GVQRXVMiJj06KL/j55hrMS+u0qYCy2aVvt1cWKh8ukAfZA0XKHwYOho6pxXIZZtXMB2tA3l29stMgiZnfm/mxyOVxKuehhPPoyu8sGEOkztkzL7zqBKyRBeFmnjDfyJZ0NrYouh28rRqMG0nxSe7qb2/bM2Cp8hm7KJUXt6Z</vt:lpwstr>
  </property>
  <property fmtid="{D5CDD505-2E9C-101B-9397-08002B2CF9AE}" pid="135" name="x1ye=7">
    <vt:lpwstr>VAgTQNPZXfHoMGC/Bq1oOIC/O5enXZX5NzGfvdIah3+7kQ/hOUZZAHFAkPKcR0hrLi8Gar8ZN0VJKcJ6huzQtGVu79zQQWpMP6rf0G2cPRlOnzMYKgWOJUgEis1FEXO9Un5NeNYOIqSSXyceuawGX+3EZ+E/RRX1fr8KJAvmOnmtTSsyxNU0Xbmh3dUd1LqyXPEndt3ExIiaunL1HDJ531HSTeBte6wNDwKToCpAIrLSg62xIKImBfeFU9EzCZt</vt:lpwstr>
  </property>
  <property fmtid="{D5CDD505-2E9C-101B-9397-08002B2CF9AE}" pid="136" name="x1ye=70">
    <vt:lpwstr>a54f5HLWSAP62/xniQutLp6TCWq9txt6s45xKvwjUdx+SNbp3f3OiiF/uwnZrlD6QuDCijZNWkl8rB+gKEgUsB5ML3PCrsx2/8M7VgOUkgZCMjaI0dkD5l9vmJvxZM9NerhooVwYEzjNH0UwJgAN3jYF8dLecWYzspwag/gvxkLJuLPwVqikSisxOyfrZlhKJlOlPH7z4vhDa1p7g7W6oIo8D7GpBE42YHepJKVryIny854W0cO7EGm4GBZeSHd</vt:lpwstr>
  </property>
  <property fmtid="{D5CDD505-2E9C-101B-9397-08002B2CF9AE}" pid="137" name="x1ye=71">
    <vt:lpwstr>Up3RX0y7V1WED0+doUu8k5hwlLN+wleFXjiuXOszPLUJF/bi8gKAH94TnYDtOCukrXk3av+irw17w6XXy6Fs3nBF0dis6yKDXT8qEb491kWywS/Xq1Q/i1LOvv7lIAAJhDxuZVfs+YibGB762fXNLJLoCCbTzuE5GRNjTnq5prmgaorgMbBdrtFDZRByUf5+hLVqn0t/P57FANDa9tZ2Vet5zSPTORHisr3ZX+/H597Tf2D+09GEac90Kq2IBUi</vt:lpwstr>
  </property>
  <property fmtid="{D5CDD505-2E9C-101B-9397-08002B2CF9AE}" pid="138" name="x1ye=72">
    <vt:lpwstr>w+CAzg7GyGkOtsQTe/q+JDn+aE7Gni2mzQS2ac2pnYTE64yFrJdHTwtfQD/Ubq709XJ/eYNz/c4MA5ihY5gh8fdZ0I2XL2qV85uC/KrCTbaLQG7QzCCJ/SPC1LZv+oQXPjkSibmaSm0saTL9zC/24H26d7j7Ti2u5y7Tfi05VWkSzEZIh0INLf17XUI2FUMPH5wcEL8fsRwyF1hVz6XO7ziXW7fGIEtkNM0IFGvSQeFjJCpHmrdRZfBijP8gz/j</vt:lpwstr>
  </property>
  <property fmtid="{D5CDD505-2E9C-101B-9397-08002B2CF9AE}" pid="139" name="x1ye=73">
    <vt:lpwstr>BgkwwU6CEPIw/9KMEnWotjgXvvwycycxg6962C6oBDYXhOg9DmLKr5qgqkncBlE2YoNqEog3DvE7vnOQqKGh9SutyvGBSIvJQi5Gq6wl0bIiDm7wSResIqIQKdsTKJoGMBhUrqFJrRSAmyRR663pnJ0IWMORbijKfm8yH1L7edxq/wQ+MvyXqMsqJC8iTZkalCy+Sy99i/gpWdR/DzBsVQ6FkjKxMZ7T2RepUMWPmWFbDEex9DUeFujb6J6yOLd</vt:lpwstr>
  </property>
  <property fmtid="{D5CDD505-2E9C-101B-9397-08002B2CF9AE}" pid="140" name="x1ye=74">
    <vt:lpwstr>8MsOGs98J+9uzKgnjWvOR2WPhtV9EydmyFAPQyxtBovprwZF6JEzXZf6mdkeMAuDmQXUHMebZmr9qva/ts9kO/5ERVrXkzJB+vjEyoTdGodHadUlH64/ZyEbNBm3LDjzocfvjmnh0jUng0iVzvEbXljGsceEKzYUNO4qeTjvHp9k1yky+mq+yvctkGrpUvpzXDeKIxLWx8G93sFGSUjCAM17Or8eK5ElOCR0KeD8aJNEoqxmbze8YdgKQRmVQI/</vt:lpwstr>
  </property>
  <property fmtid="{D5CDD505-2E9C-101B-9397-08002B2CF9AE}" pid="141" name="x1ye=75">
    <vt:lpwstr>73PeQqIVI6jg/2imXHFykFXusU0acjUsaLTrvmWfrtGGewJ2xrcdQU/ijRVvv+bDeTTKVWYkCW+yZlAtgvGqQiWnsjXmFt5jWm9LydxHbMl9Pl361LMJnIerN/pkcSzoTXCw+D8voSsFcOEZ6RUtBDYhP2EKWGZTRuuUykDG7+Mx+0feZAF54LZ8wO6Dx1pK3rRRyyr33fkaoWGvVz2Mt22Kdmqr5m5mdcHY68A5YtDRPBL0dQPw8dF51WRYdkk</vt:lpwstr>
  </property>
  <property fmtid="{D5CDD505-2E9C-101B-9397-08002B2CF9AE}" pid="142" name="x1ye=76">
    <vt:lpwstr>mhT/PWdMmYe2Nh+jolfh2GUfMvXtF+/02MfPmXjp3AE9AbxQrwKHVvgNTWyWM699nz7T+T3zeku5dlR9N2OVpuy7z7shGZ+IlyMJpYYOGOsYPqbHi/BtYXeA3feo6M+9zCxZWeJqlY5EZcUnN6MSKKqftOfsmOpBpic/5q5HODC06wLk92Qs8vMdEcCVs9sIYzbF0q9/DrliAgbizUnYIgaL9TFPKKzVC19ourpaO8cfeo+P4u/FRhlRh1YhdVP</vt:lpwstr>
  </property>
  <property fmtid="{D5CDD505-2E9C-101B-9397-08002B2CF9AE}" pid="143" name="x1ye=77">
    <vt:lpwstr>tWuvIXeIxvT8wa85BYILEkNunLIg6v34bFlKvmkmYbxk8YjzAoJl7KHOoi28caqFgztmAakvoagduij33Ex4cy1p4zJcBK6mV5SYqbi96d3/q4MOHNYHavbTrZGWUDiOfqafEGh92/Et3D5VZf+rX89kHfVp0qYdW09/Mmr9BKi6hAbPkat8Pt3F4anNnf27z1kGi57vYXZmro1RjjuBkdXt8eWx0pOcoYbuRYdNn8ORHQC3et4h6wAjJBUGGIP</vt:lpwstr>
  </property>
  <property fmtid="{D5CDD505-2E9C-101B-9397-08002B2CF9AE}" pid="144" name="x1ye=78">
    <vt:lpwstr>OP72gZ25rl+ykth2zXeTalAY2oJxViDka+8alRvU2+Ju9Ip+iHH2dnk7X3GZX0Hb6Xqbg/v5SjpmK1Gzvl8fiF84rRnurho1arGrUtVUXXzN3dHBvK2LU12EpI1BLhFLXTRH5O0x2KJUEiWJ8P0b1yhY8Ms4rTYsMGbFAv2Fp1NYNUGy6FQot5+wVioSXX9kOnGyyVFdyPZt+lUXznS1jlR3rJkPdrMdEQ8fp2k0Uxi32/IP/XSe2SnVtztQjIy</vt:lpwstr>
  </property>
  <property fmtid="{D5CDD505-2E9C-101B-9397-08002B2CF9AE}" pid="145" name="x1ye=79">
    <vt:lpwstr>4R3tY6BUhCrTUeLj8kHVxbSwRb0pUf72qSHSjWHVimt7nXn2D7+4BZMH7BJQng8OE25fM+7DKOySwsW1HuMYObFsBo1pOmmxQ9A+/17XxnPq0KqU3fUohroEjdGPEjj0lWQXpVCpv2sTwUg+MJvIzzxHlt1ezocziqUE6l6GVniSMTVRbi0VowXJeXEWrJOK9HUxvnrmoPI3eoNQUhQoG/2rLMkB8xcIetIxPje/z0rzPlFvWmLFhw1dVsmw3eO</vt:lpwstr>
  </property>
  <property fmtid="{D5CDD505-2E9C-101B-9397-08002B2CF9AE}" pid="146" name="x1ye=8">
    <vt:lpwstr>kJcKtLwRQggWH4flD/vis9nQsF5vbsIp+rb971i7IGUAkbgSjn0+af3r1GP9DugdwqqMRppmH03sW5YZbJdAuTAI6oQgCip6dfIgO3Ztc+TrONs2pxiQagL7G0MlfWx3f1645sd/O+XMC8F5yZl1S1+XPbv1VgQXedldC1xJH4y6mA8oP0SENidj8Mha4xotH9jC2uLolBIEysFBpMm9tqCUehk+IubVYxQNMcDFbnp14qyQmOelsFIUs5BBgOm</vt:lpwstr>
  </property>
  <property fmtid="{D5CDD505-2E9C-101B-9397-08002B2CF9AE}" pid="147" name="x1ye=80">
    <vt:lpwstr>z8FJTsR691x49C1tt6HpN+yGPzCYHcgPq5PLZv++DT3XMPQmLXpne+BBexsY/Q/ioyjkfqaW/9w+SZg0VIpb6HHxgkaCta9cfnwS1yErQGuWW/MF/IQiY8m8y1hvskYVqVkGod5F7ZdeHT5Xhr9LVfz4SnB60cLcxsi6x4ltMUNeTnH9JWbxhNTdzKQC7kgmsGASL6T7uOApqi/7CGoRPSQOpK19gp+5DiekF7JOBqB+sM/ip9C15SJUtjD56+9</vt:lpwstr>
  </property>
  <property fmtid="{D5CDD505-2E9C-101B-9397-08002B2CF9AE}" pid="148" name="x1ye=81">
    <vt:lpwstr>WFvgF93Frr30m1sjq/cD4EGIjmzB/yifrjKw79nYR7QNtNqAsgPHnjWR+KjOS8jJoROk2hMaTwrxeQlrLIpfWk3hy9LmMayJb93GuGX3rbkY1hXFEo6v87pWcF9oab8s8lINOzgYO/pCuVAjf8QKe6XkZgL8ZVaEARUQQdTTAF4wU/JYvx6PmoYSIApDn/CX8FcA7n9fsKsUsoT0wMIKZgtcc+F3FBzDYvne+LHI4n8O6PcffwNollH59IMvpok</vt:lpwstr>
  </property>
  <property fmtid="{D5CDD505-2E9C-101B-9397-08002B2CF9AE}" pid="149" name="x1ye=82">
    <vt:lpwstr>H4UWF6RIwn9PaYc4lqjmKfH09BK4BSfy8263LeN64qftUIUASljawat18oudGPHLo0KedmJdGdfLrGytbQmmYuX9cB7+OtItm/iLGUb+aJT66Ovyisfw2MRjn5jO2OjaZnTcLXU6tgs6sruj0MVUt83w2eaRPtBeEmczw7glN2L65jai9vbGANXZT3t1FWSEZlXHc/7ptL3pU/dOXBrpKW5p2C8FA/kamoqEsMeCLUCW0/0Qf+0LRow0UWD8ha4</vt:lpwstr>
  </property>
  <property fmtid="{D5CDD505-2E9C-101B-9397-08002B2CF9AE}" pid="150" name="x1ye=83">
    <vt:lpwstr>oXX07/b6z76x2bD8nO33iMNfNAiuMccIs6w7zXx15w1HPCpTbhF0l6+JMvS4U0s9R54LY7BVLNsR2MyisEzcscfFFiM5Ftc7aMkdmOm3MSEfE34gXMgkZyJroQPOXJteeQZ9Kd3OuMS+BJ9VBfJ9ZNptkxxDXpARPrQZ/A3Nrsz82PztUPVaYQtuUtW7S1mdTisDpfqJr+GFzzTmgmTVp1MSbHGhZHVbk/jIGtCMwLBZRcBa7TyR/PUYXjg60jP</vt:lpwstr>
  </property>
  <property fmtid="{D5CDD505-2E9C-101B-9397-08002B2CF9AE}" pid="151" name="x1ye=84">
    <vt:lpwstr>dNM/GATVyWaYjQbGy29GMKwFkhDNraRDZxSZKwkFijbeAt9oSIZmukVOH+hnqhoNdgMeB524eQfJDs2ZbBrcdyK2bx9g/3443ZNA9/5RYjeMzTtBQYc/N+jBB66o1d+74NblVXnLzQWrGYJZVtD3IF3hHcFV/Si5nK2VG1VBFXhyWiBmieMKhH4V5eAKjFMO2H1kRVfUXy8OGA+T7XCC8BK+vfA5bJJanMOb9M/FbO/9cr20gb7AW9dWGxo00hM</vt:lpwstr>
  </property>
  <property fmtid="{D5CDD505-2E9C-101B-9397-08002B2CF9AE}" pid="152" name="x1ye=85">
    <vt:lpwstr>zOmEeNjKFZ/Nv8kCgFKvHagJEEaW9bxjnVBF6C9LNTBEZRxpMtKLUnNCKekH3j/fcV1rmj8DKvTmZD/vV4CDN1vkTO0VuVCKhLoPkdKPW6Jp1u+CEUoowqYqF206rT1Bb7oAKhfNkjHyGdXvi8XD5+pTM3C/jlGvKP/Wa/RRdt+BtlcrpvvHm80rAjJqQqBOfbYLC/TL6AbaC305ohPml5kpIcNmwiQazu1nde9oLxxnKnQr6Q2k28Np7WxSByz</vt:lpwstr>
  </property>
  <property fmtid="{D5CDD505-2E9C-101B-9397-08002B2CF9AE}" pid="153" name="x1ye=86">
    <vt:lpwstr>0GzEKGtm1JB65ElD74UFT8W0FUNrHRofUIj8xTsWI1qeeRS58NxT984dorjXzrDcbvidhJX+ud2nmdfACqUEVYGJt7Jk8qqQs+qEg4lj+VT4+qRP77/CjWci827RKy4pluBJbVy4JGsCbL4j7hx/xgYGHjb3aICO/ANyfUQGJcGQ11ecDHCPgj9w9QZ0ES0vhDjSWKNMrJ1Jl0getv9ZG2o8mx/UkKxIgASyyP/nNjkXoarcq7cLPcTAcPSRhge</vt:lpwstr>
  </property>
  <property fmtid="{D5CDD505-2E9C-101B-9397-08002B2CF9AE}" pid="154" name="x1ye=87">
    <vt:lpwstr>0TtsXvwJsvC74jCA5bdCK0sPsBlg8b5JMDE73wDWmzLlU3EUsbkU8noAbcx7yQM/C0DIZMFu8mubIidH5m0CsLzVi57KlAMOxaJJsHryUt84h5kbGZNZlG/C2vMoo2jHi9UrNFaZy/N3lnCjV8yJkp72jDf3ASjcNpXWOBIdKNPmKU622xIEF8Ynl0muxs+K3u08cKxw+M4+DtbhcPRJfDEE2XgvVH6feGRb1YaobFnCqdeDhGCvaW5Nd6p3KfU</vt:lpwstr>
  </property>
  <property fmtid="{D5CDD505-2E9C-101B-9397-08002B2CF9AE}" pid="155" name="x1ye=88">
    <vt:lpwstr>PO7HuHncCECl5hTvDD+MH+tObaEQjJ+IW0WTE/fP+QBMh5VGLZRWgwffuPy5ROq2Z5XKg5bYSUgwqDOGcMtx5TpFT8SUzQd6jThMoUNEWKRxwArCpee5JqxGtKwOzoOw4HD2Cz3VDOOBphKv6NAt9Q+TS1l/w/EuHA2KucILkMj/LxxDxVawT9JQ1s+8Lki4vmoUl2q9TOejxcIukdnDjb1JRarcmMIoW3bQoXCNj+PAdfC8fmJSPxf1cgONHgZ</vt:lpwstr>
  </property>
  <property fmtid="{D5CDD505-2E9C-101B-9397-08002B2CF9AE}" pid="156" name="x1ye=89">
    <vt:lpwstr>2aHMWZh/Wn9q/J7CRzsHE1gCwPEDKodRR773Ta0F5DLE9nO+mnBD0wn8wxnKbDim2JdD2paAHCz0tKeAgd1sNrZdKMEbRccpC1ZoIu+WjWl+r386RuCK4LUqTLiAjXHgUceLSwj+6WIFKDqUZgHA+DCQAKtHAgos+NV0UwMahzF/excG5icaxjl0Nv/PtWeDll8Wr8Lmjzzo7e1oMlGWQwDZFG8l2ZltPt0rDxX7ajmHyRizhovlkTczKxWmDRf</vt:lpwstr>
  </property>
  <property fmtid="{D5CDD505-2E9C-101B-9397-08002B2CF9AE}" pid="157" name="x1ye=9">
    <vt:lpwstr>JNEaT7+Xb9nkYoCDHbQgNLPQ3i6AmziLWxKQAydqA7IGnUrxAIIuluGCpSPOTdEX0+sX+EhudbEqs4zD+1LY9Ob1tgrKbSQPCo9+jSC6wAFPKTY6IBmq5tyErV8hbxgByB84p81W5AW5wqUgiq7KDTlNj6empNRzWcGxR5A3qjEBoYoDhBS1d406FCCG1d7cTQQBEpjtKH3LXGcYxm8HzlsDPgENmEkzc0hXIJNb+KVds0xONV3f27W4gLj5+us</vt:lpwstr>
  </property>
  <property fmtid="{D5CDD505-2E9C-101B-9397-08002B2CF9AE}" pid="158" name="x1ye=90">
    <vt:lpwstr>FsIfdMxvJm2oKyAjEDIXrvuZrWmxNrqf/matefSxV7N+4UVFgn2PDk3IUV3xuW+egcoA3jAl6vKVtvsBn6yZiMu4cnR8ivqh7TutZZpL26Y7eX9CzYUFd+Cz+pJoMxNIJhoAJE3nRmyG3GonHAIfKwiGjYR2io1103WGcCPlwuWp7V+ofnC+ktDProYcxz4odDy1/sRvZFBENOOpb5jJ5Q5tDEylsqdrCIw6h95BgIatxXh4qsOyH9shn9N0vb5</vt:lpwstr>
  </property>
  <property fmtid="{D5CDD505-2E9C-101B-9397-08002B2CF9AE}" pid="159" name="x1ye=91">
    <vt:lpwstr>/wIafVRaPxmO/fyA7F2OqhSVEYYLV0LywasuKBQyh3UoVkbP6p02qz5OeRvlq5VdijQwxz9bppQ4UBQ+BmaZqE//uhrIWlRVypjIWIarMecgl1gMd0CK3pWQ4WCEBVYkobkz9YPmUE8FJ9fnxLSTgRiOmcO7y0iZCc7O+CmcaeX3O+Tv8Cjt5GY8HHHSc/f34cE5upJ1mWEcF7vgcjazvrBe1g+D7oPoCbnWwHgOrq0zNxDCK9fR7lSfrBQaW0P</vt:lpwstr>
  </property>
  <property fmtid="{D5CDD505-2E9C-101B-9397-08002B2CF9AE}" pid="160" name="x1ye=92">
    <vt:lpwstr>xFG7gR26+/qq+7ujdve59HFSk91MvXBHKp5K4xVxZWDwcbl6R3jgKy3bBCMQZRHcDgpgTGpnvF2XJsPJYFFaeIfxpkYTIzRv/dPtpLWG90zmHXEK9NWVFLptGWpStU8leN133eHxmwXQigl0DLNn9haMofBy+tW/8cHn3v6Npf7Ihv4huNx9wuKiyLpZAKGILv53DyH8WoMpL2K+rIB7YwqT5OsIGGUbYddDLsHX/AIAGTh095BNdAqZiQmWgPv</vt:lpwstr>
  </property>
  <property fmtid="{D5CDD505-2E9C-101B-9397-08002B2CF9AE}" pid="161" name="x1ye=93">
    <vt:lpwstr>fEykLa9crT8aPLv36Yqc/OexmKdMJwEBB5pDEw1Mc3AkwwWTwZO+Z2BnDMdSwQ0yLcApM6YMS1PzOks6UqhdONJC2cZnKtcoFrbLywwlwGiMotobJR0DbQgdJ0AAPx9Uw8zcB45+vL/Wp2V9xMO4KaVjlNKBBLBasytmpCoq63ygkAD+0P7mR67a2piS73aD+J0NBiil6p/2RfuwsuMymdeedbcxoeF+Q53lOyRcZj3h4p1nr00PVk+YKPiJF/I</vt:lpwstr>
  </property>
  <property fmtid="{D5CDD505-2E9C-101B-9397-08002B2CF9AE}" pid="162" name="x1ye=94">
    <vt:lpwstr>J1CHQ6MoLTSYCzXeh0cMuk+wpQduYv8xdcbjn7ZuK7hEC/oONyY7UD3Wargbx8hO1qo2VuizC+/OJSgIOqCrK7pZ2zGf2LhRQWDznczbahSbYqnOZ5nWiL3x5MdxryI4LcBtvHt5xnlXnETWc6E5bPN35eN5/DERvAtkD+DPFF6zTlb8zPYhmNLyRGqrIEhjK+MZOJp5GMKw8dMSmN7GvqpoXAa6ISNUK9NlDX7OTR13UWBqbVITVjTGJw6s/mX</vt:lpwstr>
  </property>
  <property fmtid="{D5CDD505-2E9C-101B-9397-08002B2CF9AE}" pid="163" name="x1ye=95">
    <vt:lpwstr>nUlLtrcvX1WKrSlAUODmaGjeyrZ3e8PbcJz/PckAHOwikMSvYmiNtEFE06WJnaFBek6pENT8Smf4GaSI8eLPgt2r+1eHMbt0ytOeg+eIb2FoezugqhBNJtOcgUXc1PU+mwTuMbdk+LsDwGLiaEUSa3Qltxoqbb5oxSqRAoab6rUCziqO5X8gMDEovC7GDZLoH4R+ouIcULMBDgEK9WZifwFgc1+6AwmjRzOeHqlnA5jmnEgX/d7EhMJu939sEtb</vt:lpwstr>
  </property>
  <property fmtid="{D5CDD505-2E9C-101B-9397-08002B2CF9AE}" pid="164" name="x1ye=96">
    <vt:lpwstr>92alzbuuh1/Pa49SNfnsq6x1NM7RNo2rcb+oTnjhAPZpOVDpqhjI8AwJRpUHcXLgaoX8aK5OqoSaND0rseKccYSGFX6trOcmoYX1R8SynoUcMQfazq8kDt64mFcEUEFLfJHyt0xmnmXOim87JIxLZiRIInyRHocpCyi1AKJDK8rTSHg+D16Gk05ey7OtsoD8ss55pFlFbg8o6FRTHKePknCS5o4YP+MXKL6Vn1YjfbOfymcJsAbRvm8bGcV1uBV</vt:lpwstr>
  </property>
  <property fmtid="{D5CDD505-2E9C-101B-9397-08002B2CF9AE}" pid="165" name="x1ye=97">
    <vt:lpwstr>6QhcpeIeJhgxhqGOSEJTSaeTGr4ExTLuGDlP3sJg6ILH/poGKSZt26hol3UM9I0gsj3OnC20vKm9O2Qve61w/Dsps0o2vIiij9Kew0li85wiX+Sr+vVezFiM7J0Glwb1biwkUY1bSAcQWWcSjK6+beNMPsSrxgfU6abSbtKaIFY4aMAEhSKWBAygygruVlC7fJr0s+3HnNifRUWVIWHSGEs4dhekrsr/0tRdkgCDNV6Qj1uvl+LU4ncH70uI5a1</vt:lpwstr>
  </property>
  <property fmtid="{D5CDD505-2E9C-101B-9397-08002B2CF9AE}" pid="166" name="x1ye=98">
    <vt:lpwstr>uVqSHhOTXN7TRIirLYhI1zjZZiRAH9ZsaqjNmcnyz1ZDzpYXIuT2TMXvQAwT7lvGSSIOEeJtGH0LywEtf4n4AuH59hS9EI1JP8it+/FZ+6Y3C+Oorzd6TRx3ymvp1lcugVbk1mbUo/1dI0uWf97EmvYM4cFhBoPrY2gSVF9yoVSUxRslWtvIHYVbTEgdyNOL8z9kE/azJVsoMvPWc+vbTxWUXuYABd4aQiUeXE/LvFWRx/2Wyj31td1eu4ANx7t</vt:lpwstr>
  </property>
  <property fmtid="{D5CDD505-2E9C-101B-9397-08002B2CF9AE}" pid="167" name="x1ye=99">
    <vt:lpwstr>gFHsVS3ZTAvAY2+Dfv43EbfngBWHl/U0yhVM+hsBL8+RtqcvMrF/JzOlx/LYwWGb2fb2Xvx2FF+14ROy6YbwkElK4MyWl7FsA/KBlG1inTu0OyOaehXSELky+WofBksNt/Lspb6oApCNJHcWqrE7ESd2+WbXiPZNxaGH15gMlLIWNtO1GxTXmzUje6Rf//ugQ7YREItksjGaWHrKKusAJlby5vbgg1xjzSchuFh3hCpRgQdICTgsCFQb11J1Y21</vt:lpwstr>
  </property>
</Properties>
</file>